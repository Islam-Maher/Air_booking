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5DD5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4935ABA" wp14:editId="540C8BA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C32B2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4AD335B7" w14:textId="77777777" w:rsidTr="00A6783B">
        <w:trPr>
          <w:trHeight w:val="270"/>
          <w:jc w:val="center"/>
        </w:trPr>
        <w:tc>
          <w:tcPr>
            <w:tcW w:w="10800" w:type="dxa"/>
          </w:tcPr>
          <w:p w14:paraId="77A68898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0557549" wp14:editId="6981242B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130B82D8" w14:textId="3B3A4EE4" w:rsidR="00A66B18" w:rsidRPr="00AA089B" w:rsidRDefault="007D1B93" w:rsidP="00AA089B">
                                  <w:pPr>
                                    <w:pStyle w:val="Logo"/>
                                  </w:pPr>
                                  <w:r>
                                    <w:t>Airport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557549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30B82D8" w14:textId="3B3A4EE4" w:rsidR="00A66B18" w:rsidRPr="00AA089B" w:rsidRDefault="007D1B93" w:rsidP="00AA089B">
                            <w:pPr>
                              <w:pStyle w:val="Logo"/>
                            </w:pPr>
                            <w:r>
                              <w:t>Airport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F4BB9A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2948F780" w14:textId="02C476BF" w:rsidR="003E24DF" w:rsidRPr="007D1B93" w:rsidRDefault="003E24DF" w:rsidP="007D1B93">
            <w:pPr>
              <w:pStyle w:val="ContactInfo"/>
              <w:ind w:left="0"/>
            </w:pPr>
          </w:p>
        </w:tc>
      </w:tr>
    </w:tbl>
    <w:p w14:paraId="471EE2F6" w14:textId="77777777" w:rsidR="00A66B18" w:rsidRDefault="00A66B18"/>
    <w:p w14:paraId="06F5CB5E" w14:textId="4130576B" w:rsidR="00A66B18" w:rsidRPr="009A7D71" w:rsidRDefault="007D1B93" w:rsidP="00950802">
      <w:pPr>
        <w:pStyle w:val="Heading1"/>
        <w:jc w:val="center"/>
        <w:rPr>
          <w:b/>
          <w:bCs/>
          <w:sz w:val="36"/>
          <w:szCs w:val="28"/>
        </w:rPr>
      </w:pPr>
      <w:bookmarkStart w:id="0" w:name="_Toc93851479"/>
      <w:r w:rsidRPr="009A7D71">
        <w:rPr>
          <w:b/>
          <w:bCs/>
          <w:sz w:val="36"/>
          <w:szCs w:val="28"/>
        </w:rPr>
        <w:t>Information system</w:t>
      </w:r>
      <w:bookmarkEnd w:id="0"/>
    </w:p>
    <w:p w14:paraId="6C6F2C71" w14:textId="4EE590AE" w:rsidR="00A66B18" w:rsidRPr="007D1B93" w:rsidRDefault="007D1B93" w:rsidP="007D1B93">
      <w:pPr>
        <w:rPr>
          <w:sz w:val="32"/>
          <w:szCs w:val="24"/>
        </w:rPr>
      </w:pPr>
      <w:r>
        <w:rPr>
          <w:sz w:val="32"/>
          <w:szCs w:val="24"/>
        </w:rPr>
        <w:t xml:space="preserve">                                    </w:t>
      </w:r>
      <w:r w:rsidR="00950802">
        <w:rPr>
          <w:sz w:val="32"/>
          <w:szCs w:val="24"/>
        </w:rPr>
        <w:t xml:space="preserve">   </w:t>
      </w:r>
      <w:r>
        <w:rPr>
          <w:sz w:val="32"/>
          <w:szCs w:val="24"/>
        </w:rPr>
        <w:t xml:space="preserve">  </w:t>
      </w:r>
      <w:r w:rsidRPr="007D1B93">
        <w:rPr>
          <w:sz w:val="32"/>
          <w:szCs w:val="24"/>
        </w:rPr>
        <w:t>Reservation system</w:t>
      </w:r>
    </w:p>
    <w:p w14:paraId="7D3922EF" w14:textId="77777777" w:rsidR="007D1B93" w:rsidRDefault="007D1B93" w:rsidP="00A6783B">
      <w:pPr>
        <w:pStyle w:val="Signature"/>
        <w:rPr>
          <w:sz w:val="44"/>
          <w:szCs w:val="36"/>
        </w:rPr>
      </w:pPr>
    </w:p>
    <w:p w14:paraId="1A8E88CE" w14:textId="22958F2B" w:rsidR="007D1B93" w:rsidRDefault="007D1B93" w:rsidP="007D1B93">
      <w:pPr>
        <w:pStyle w:val="Signature"/>
        <w:jc w:val="center"/>
        <w:rPr>
          <w:sz w:val="44"/>
          <w:szCs w:val="36"/>
        </w:rPr>
      </w:pPr>
      <w:r>
        <w:rPr>
          <w:noProof/>
          <w:sz w:val="44"/>
          <w:szCs w:val="36"/>
        </w:rPr>
        <w:drawing>
          <wp:inline distT="0" distB="0" distL="0" distR="0" wp14:anchorId="5EA22881" wp14:editId="2D0ED87F">
            <wp:extent cx="3816985" cy="1988723"/>
            <wp:effectExtent l="0" t="0" r="0" b="0"/>
            <wp:docPr id="1" name="Picture 1" descr="An airplane taking of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 airplane taking of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08" cy="200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2B5A" w14:textId="09267AF6" w:rsidR="007D1B93" w:rsidRDefault="007D1B93" w:rsidP="007D1B93">
      <w:pPr>
        <w:pStyle w:val="Signature"/>
        <w:jc w:val="center"/>
        <w:rPr>
          <w:sz w:val="44"/>
          <w:szCs w:val="36"/>
        </w:rPr>
      </w:pPr>
    </w:p>
    <w:p w14:paraId="03EAF9DB" w14:textId="687FF40A" w:rsidR="007D1B93" w:rsidRDefault="007D1B93" w:rsidP="007D1B93">
      <w:pPr>
        <w:pStyle w:val="Signature"/>
        <w:ind w:left="0"/>
        <w:rPr>
          <w:sz w:val="44"/>
          <w:szCs w:val="36"/>
        </w:rPr>
      </w:pPr>
    </w:p>
    <w:p w14:paraId="0FC2074A" w14:textId="77777777" w:rsidR="007D1B93" w:rsidRDefault="007D1B93" w:rsidP="00A6783B">
      <w:pPr>
        <w:pStyle w:val="Signature"/>
        <w:rPr>
          <w:sz w:val="44"/>
          <w:szCs w:val="36"/>
        </w:rPr>
      </w:pPr>
    </w:p>
    <w:p w14:paraId="63F89D9B" w14:textId="50D750E1" w:rsidR="007D1B93" w:rsidRDefault="007D1B93" w:rsidP="007D1B93">
      <w:pPr>
        <w:pStyle w:val="Signature"/>
        <w:rPr>
          <w:sz w:val="44"/>
          <w:szCs w:val="36"/>
        </w:rPr>
      </w:pPr>
      <w:r>
        <w:rPr>
          <w:sz w:val="44"/>
          <w:szCs w:val="36"/>
        </w:rPr>
        <w:t>Made by:</w:t>
      </w:r>
    </w:p>
    <w:p w14:paraId="0394BAB1" w14:textId="77777777" w:rsidR="007D1B93" w:rsidRDefault="007D1B93" w:rsidP="00A6783B">
      <w:pPr>
        <w:pStyle w:val="Signature"/>
        <w:rPr>
          <w:sz w:val="44"/>
          <w:szCs w:val="36"/>
        </w:rPr>
      </w:pPr>
    </w:p>
    <w:p w14:paraId="1DDF5B80" w14:textId="53C339FE" w:rsidR="007D1B93" w:rsidRPr="007D1B93" w:rsidRDefault="007D1B93" w:rsidP="00A6783B">
      <w:pPr>
        <w:pStyle w:val="Signature"/>
        <w:rPr>
          <w:sz w:val="28"/>
          <w:szCs w:val="22"/>
        </w:rPr>
      </w:pPr>
      <w:r w:rsidRPr="007D1B93">
        <w:rPr>
          <w:sz w:val="28"/>
          <w:szCs w:val="22"/>
        </w:rPr>
        <w:t xml:space="preserve">Islam ahmed </w:t>
      </w:r>
      <w:proofErr w:type="spellStart"/>
      <w:r w:rsidRPr="007D1B93">
        <w:rPr>
          <w:sz w:val="28"/>
          <w:szCs w:val="22"/>
        </w:rPr>
        <w:t>maher</w:t>
      </w:r>
      <w:proofErr w:type="spellEnd"/>
    </w:p>
    <w:p w14:paraId="7B84C157" w14:textId="77777777" w:rsidR="007D1B93" w:rsidRPr="007D1B93" w:rsidRDefault="007D1B93" w:rsidP="007D1B93">
      <w:pPr>
        <w:pStyle w:val="Signature"/>
        <w:rPr>
          <w:sz w:val="28"/>
          <w:szCs w:val="22"/>
        </w:rPr>
      </w:pPr>
      <w:proofErr w:type="spellStart"/>
      <w:r w:rsidRPr="007D1B93">
        <w:rPr>
          <w:sz w:val="28"/>
          <w:szCs w:val="22"/>
        </w:rPr>
        <w:t>Abdelmenaam</w:t>
      </w:r>
      <w:proofErr w:type="spellEnd"/>
      <w:r w:rsidRPr="007D1B93">
        <w:rPr>
          <w:sz w:val="28"/>
          <w:szCs w:val="22"/>
        </w:rPr>
        <w:t xml:space="preserve"> </w:t>
      </w:r>
      <w:proofErr w:type="spellStart"/>
      <w:r w:rsidRPr="007D1B93">
        <w:rPr>
          <w:sz w:val="28"/>
          <w:szCs w:val="22"/>
        </w:rPr>
        <w:t>alaa</w:t>
      </w:r>
      <w:proofErr w:type="spellEnd"/>
      <w:r w:rsidRPr="007D1B93">
        <w:rPr>
          <w:sz w:val="28"/>
          <w:szCs w:val="22"/>
        </w:rPr>
        <w:t xml:space="preserve"> </w:t>
      </w:r>
      <w:proofErr w:type="spellStart"/>
      <w:r w:rsidRPr="007D1B93">
        <w:rPr>
          <w:sz w:val="28"/>
          <w:szCs w:val="22"/>
        </w:rPr>
        <w:t>elden</w:t>
      </w:r>
      <w:proofErr w:type="spellEnd"/>
    </w:p>
    <w:p w14:paraId="75CA0BE2" w14:textId="77777777" w:rsidR="007D1B93" w:rsidRPr="007D1B93" w:rsidRDefault="007D1B93" w:rsidP="007D1B93">
      <w:pPr>
        <w:pStyle w:val="Signature"/>
        <w:rPr>
          <w:sz w:val="28"/>
          <w:szCs w:val="22"/>
        </w:rPr>
      </w:pPr>
      <w:proofErr w:type="spellStart"/>
      <w:r w:rsidRPr="007D1B93">
        <w:rPr>
          <w:sz w:val="28"/>
          <w:szCs w:val="22"/>
        </w:rPr>
        <w:t>Hakem</w:t>
      </w:r>
      <w:proofErr w:type="spellEnd"/>
      <w:r w:rsidRPr="007D1B93">
        <w:rPr>
          <w:sz w:val="28"/>
          <w:szCs w:val="22"/>
        </w:rPr>
        <w:t xml:space="preserve"> </w:t>
      </w:r>
      <w:proofErr w:type="spellStart"/>
      <w:r w:rsidRPr="007D1B93">
        <w:rPr>
          <w:sz w:val="28"/>
          <w:szCs w:val="22"/>
        </w:rPr>
        <w:t>samir</w:t>
      </w:r>
      <w:proofErr w:type="spellEnd"/>
    </w:p>
    <w:p w14:paraId="2E6B9F94" w14:textId="77777777" w:rsidR="007D1B93" w:rsidRPr="007D1B93" w:rsidRDefault="007D1B93" w:rsidP="007D1B93">
      <w:pPr>
        <w:pStyle w:val="Signature"/>
        <w:rPr>
          <w:sz w:val="28"/>
          <w:szCs w:val="22"/>
        </w:rPr>
      </w:pPr>
      <w:proofErr w:type="spellStart"/>
      <w:r w:rsidRPr="007D1B93">
        <w:rPr>
          <w:sz w:val="28"/>
          <w:szCs w:val="22"/>
        </w:rPr>
        <w:t>Zyad</w:t>
      </w:r>
      <w:proofErr w:type="spellEnd"/>
      <w:r w:rsidRPr="007D1B93">
        <w:rPr>
          <w:sz w:val="28"/>
          <w:szCs w:val="22"/>
        </w:rPr>
        <w:t xml:space="preserve"> waled</w:t>
      </w:r>
    </w:p>
    <w:p w14:paraId="43B9FE7C" w14:textId="77777777" w:rsidR="007D1B93" w:rsidRPr="007D1B93" w:rsidRDefault="007D1B93" w:rsidP="007D1B93">
      <w:pPr>
        <w:pStyle w:val="Signature"/>
        <w:rPr>
          <w:sz w:val="28"/>
          <w:szCs w:val="22"/>
        </w:rPr>
      </w:pPr>
      <w:r w:rsidRPr="007D1B93">
        <w:rPr>
          <w:sz w:val="28"/>
          <w:szCs w:val="22"/>
        </w:rPr>
        <w:t xml:space="preserve">Khaled </w:t>
      </w:r>
      <w:proofErr w:type="spellStart"/>
      <w:r w:rsidRPr="007D1B93">
        <w:rPr>
          <w:sz w:val="28"/>
          <w:szCs w:val="22"/>
        </w:rPr>
        <w:t>saeed</w:t>
      </w:r>
      <w:proofErr w:type="spellEnd"/>
    </w:p>
    <w:p w14:paraId="326228BE" w14:textId="77777777" w:rsidR="007D1B93" w:rsidRPr="007D1B93" w:rsidRDefault="007D1B93" w:rsidP="007D1B93">
      <w:pPr>
        <w:pStyle w:val="Signature"/>
        <w:rPr>
          <w:sz w:val="28"/>
          <w:szCs w:val="22"/>
        </w:rPr>
      </w:pPr>
      <w:r w:rsidRPr="007D1B93">
        <w:rPr>
          <w:sz w:val="28"/>
          <w:szCs w:val="22"/>
        </w:rPr>
        <w:t xml:space="preserve">Ahmed </w:t>
      </w:r>
      <w:proofErr w:type="spellStart"/>
      <w:r w:rsidRPr="007D1B93">
        <w:rPr>
          <w:sz w:val="28"/>
          <w:szCs w:val="22"/>
        </w:rPr>
        <w:t>aymen</w:t>
      </w:r>
      <w:proofErr w:type="spellEnd"/>
      <w:r w:rsidRPr="007D1B93">
        <w:rPr>
          <w:sz w:val="28"/>
          <w:szCs w:val="22"/>
        </w:rPr>
        <w:t xml:space="preserve"> </w:t>
      </w:r>
      <w:proofErr w:type="spellStart"/>
      <w:r w:rsidRPr="007D1B93">
        <w:rPr>
          <w:sz w:val="28"/>
          <w:szCs w:val="22"/>
        </w:rPr>
        <w:t>abdelaziz</w:t>
      </w:r>
      <w:proofErr w:type="spellEnd"/>
    </w:p>
    <w:p w14:paraId="713612EE" w14:textId="77777777" w:rsidR="007D1B93" w:rsidRPr="007D1B93" w:rsidRDefault="007D1B93" w:rsidP="00A6783B">
      <w:pPr>
        <w:pStyle w:val="Signature"/>
        <w:rPr>
          <w:sz w:val="16"/>
          <w:szCs w:val="12"/>
        </w:rPr>
      </w:pPr>
    </w:p>
    <w:p w14:paraId="6E2DB933" w14:textId="77777777" w:rsidR="007D1B93" w:rsidRDefault="007D1B93" w:rsidP="00A6783B">
      <w:pPr>
        <w:pStyle w:val="Signature"/>
      </w:pPr>
    </w:p>
    <w:p w14:paraId="4AACE194" w14:textId="77777777" w:rsidR="007D1B93" w:rsidRDefault="007D1B93" w:rsidP="00A6783B">
      <w:pPr>
        <w:pStyle w:val="Signature"/>
      </w:pPr>
    </w:p>
    <w:p w14:paraId="6568E79E" w14:textId="33D1B2B2" w:rsidR="005D2C24" w:rsidRPr="00950802" w:rsidRDefault="005D2C24" w:rsidP="00950802">
      <w:pPr>
        <w:pStyle w:val="Heading1"/>
        <w:rPr>
          <w:sz w:val="32"/>
          <w:szCs w:val="24"/>
        </w:rPr>
      </w:pPr>
      <w:bookmarkStart w:id="1" w:name="_Toc93851480"/>
      <w:r w:rsidRPr="00950802">
        <w:rPr>
          <w:sz w:val="32"/>
          <w:szCs w:val="24"/>
        </w:rPr>
        <w:t>The system is focus on reservation concepts which are:</w:t>
      </w:r>
      <w:bookmarkEnd w:id="1"/>
    </w:p>
    <w:p w14:paraId="266C6AAC" w14:textId="77777777" w:rsidR="005D2C24" w:rsidRDefault="005D2C24" w:rsidP="003C11E7">
      <w:pPr>
        <w:pStyle w:val="Signature"/>
        <w:rPr>
          <w:color w:val="000000" w:themeColor="text1"/>
        </w:rPr>
      </w:pPr>
    </w:p>
    <w:p w14:paraId="7AEA2DDF" w14:textId="77777777" w:rsidR="005D2C24" w:rsidRDefault="005D2C24" w:rsidP="003C11E7">
      <w:pPr>
        <w:pStyle w:val="Signature"/>
        <w:rPr>
          <w:color w:val="000000" w:themeColor="text1"/>
        </w:rPr>
      </w:pPr>
    </w:p>
    <w:p w14:paraId="546380E6" w14:textId="77777777" w:rsidR="005D2C24" w:rsidRPr="005D2C24" w:rsidRDefault="005D2C24" w:rsidP="003C11E7">
      <w:pPr>
        <w:pStyle w:val="Signature"/>
        <w:rPr>
          <w:color w:val="000000" w:themeColor="text1"/>
        </w:rPr>
      </w:pPr>
    </w:p>
    <w:p w14:paraId="048A7ED4" w14:textId="77777777" w:rsidR="005D2C24" w:rsidRPr="0088302E" w:rsidRDefault="005D2C24" w:rsidP="005D2C24">
      <w:pPr>
        <w:pStyle w:val="Signature"/>
        <w:numPr>
          <w:ilvl w:val="0"/>
          <w:numId w:val="1"/>
        </w:numPr>
        <w:rPr>
          <w:color w:val="000000" w:themeColor="text1"/>
          <w:sz w:val="28"/>
          <w:szCs w:val="22"/>
        </w:rPr>
      </w:pPr>
      <w:r w:rsidRPr="0088302E">
        <w:rPr>
          <w:color w:val="000000" w:themeColor="text1"/>
          <w:sz w:val="28"/>
          <w:szCs w:val="22"/>
        </w:rPr>
        <w:t xml:space="preserve">1- Saving data in database </w:t>
      </w:r>
    </w:p>
    <w:p w14:paraId="3BF15ED5" w14:textId="77777777" w:rsidR="005D2C24" w:rsidRPr="005D2C24" w:rsidRDefault="005D2C24" w:rsidP="003C11E7">
      <w:pPr>
        <w:pStyle w:val="Signature"/>
        <w:rPr>
          <w:color w:val="000000" w:themeColor="text1"/>
          <w:sz w:val="28"/>
          <w:szCs w:val="22"/>
        </w:rPr>
      </w:pPr>
    </w:p>
    <w:p w14:paraId="50304A1B" w14:textId="77777777" w:rsidR="005D2C24" w:rsidRPr="0088302E" w:rsidRDefault="005D2C24" w:rsidP="005D2C24">
      <w:pPr>
        <w:pStyle w:val="Signature"/>
        <w:numPr>
          <w:ilvl w:val="0"/>
          <w:numId w:val="1"/>
        </w:numPr>
        <w:rPr>
          <w:color w:val="000000" w:themeColor="text1"/>
          <w:sz w:val="28"/>
          <w:szCs w:val="22"/>
        </w:rPr>
      </w:pPr>
      <w:r w:rsidRPr="0088302E">
        <w:rPr>
          <w:color w:val="000000" w:themeColor="text1"/>
          <w:sz w:val="28"/>
          <w:szCs w:val="22"/>
        </w:rPr>
        <w:t xml:space="preserve">2- Deleting reservation </w:t>
      </w:r>
    </w:p>
    <w:p w14:paraId="0642E0B7" w14:textId="77777777" w:rsidR="005D2C24" w:rsidRPr="005D2C24" w:rsidRDefault="005D2C24" w:rsidP="00F52B95">
      <w:pPr>
        <w:pStyle w:val="Signature"/>
        <w:ind w:left="0"/>
        <w:rPr>
          <w:color w:val="000000" w:themeColor="text1"/>
          <w:sz w:val="28"/>
          <w:szCs w:val="22"/>
        </w:rPr>
      </w:pPr>
    </w:p>
    <w:p w14:paraId="6797C566" w14:textId="77777777" w:rsidR="005D2C24" w:rsidRPr="0088302E" w:rsidRDefault="005D2C24" w:rsidP="005D2C24">
      <w:pPr>
        <w:pStyle w:val="Signature"/>
        <w:numPr>
          <w:ilvl w:val="0"/>
          <w:numId w:val="1"/>
        </w:numPr>
        <w:rPr>
          <w:color w:val="000000" w:themeColor="text1"/>
          <w:sz w:val="28"/>
          <w:szCs w:val="22"/>
        </w:rPr>
      </w:pPr>
      <w:r w:rsidRPr="0088302E">
        <w:rPr>
          <w:color w:val="000000" w:themeColor="text1"/>
          <w:sz w:val="28"/>
          <w:szCs w:val="22"/>
        </w:rPr>
        <w:t xml:space="preserve">3- (Update data) if person want to change the reservation </w:t>
      </w:r>
    </w:p>
    <w:p w14:paraId="0A5AF45A" w14:textId="77777777" w:rsidR="005D2C24" w:rsidRPr="005D2C24" w:rsidRDefault="005D2C24" w:rsidP="003C11E7">
      <w:pPr>
        <w:pStyle w:val="Signature"/>
        <w:rPr>
          <w:color w:val="000000" w:themeColor="text1"/>
          <w:sz w:val="28"/>
          <w:szCs w:val="22"/>
        </w:rPr>
      </w:pPr>
    </w:p>
    <w:p w14:paraId="447CC0DB" w14:textId="77777777" w:rsidR="005D2C24" w:rsidRPr="005D2C24" w:rsidRDefault="005D2C24" w:rsidP="005D2C24">
      <w:pPr>
        <w:pStyle w:val="Signature"/>
        <w:numPr>
          <w:ilvl w:val="0"/>
          <w:numId w:val="1"/>
        </w:numPr>
        <w:rPr>
          <w:color w:val="000000" w:themeColor="text1"/>
          <w:sz w:val="28"/>
          <w:szCs w:val="22"/>
        </w:rPr>
      </w:pPr>
      <w:r w:rsidRPr="0088302E">
        <w:rPr>
          <w:color w:val="000000" w:themeColor="text1"/>
          <w:sz w:val="28"/>
          <w:szCs w:val="22"/>
        </w:rPr>
        <w:t>4- Search on the data</w:t>
      </w:r>
    </w:p>
    <w:p w14:paraId="20DBCD35" w14:textId="77777777" w:rsidR="003541A5" w:rsidRDefault="003541A5" w:rsidP="00A6783B">
      <w:pPr>
        <w:pStyle w:val="Signature"/>
        <w:rPr>
          <w:color w:val="000000" w:themeColor="text1"/>
        </w:rPr>
      </w:pPr>
    </w:p>
    <w:p w14:paraId="15E73DA0" w14:textId="77777777" w:rsidR="00EB6D4C" w:rsidRDefault="00EB6D4C" w:rsidP="00775E81">
      <w:pPr>
        <w:pStyle w:val="Signature"/>
        <w:ind w:left="0"/>
        <w:rPr>
          <w:color w:val="000000" w:themeColor="text1"/>
          <w:sz w:val="32"/>
          <w:szCs w:val="24"/>
        </w:rPr>
      </w:pPr>
    </w:p>
    <w:p w14:paraId="6333DFBD" w14:textId="77777777" w:rsidR="00EB6D4C" w:rsidRDefault="00EB6D4C" w:rsidP="00775E81">
      <w:pPr>
        <w:pStyle w:val="Signature"/>
        <w:ind w:left="0"/>
        <w:rPr>
          <w:color w:val="000000" w:themeColor="text1"/>
          <w:sz w:val="32"/>
          <w:szCs w:val="24"/>
        </w:rPr>
      </w:pPr>
    </w:p>
    <w:p w14:paraId="2DF171E3" w14:textId="77777777" w:rsidR="003541A5" w:rsidRPr="0088302E" w:rsidRDefault="003541A5" w:rsidP="00A6783B">
      <w:pPr>
        <w:pStyle w:val="Signature"/>
        <w:rPr>
          <w:color w:val="000000" w:themeColor="text1"/>
          <w:sz w:val="32"/>
          <w:szCs w:val="24"/>
        </w:rPr>
      </w:pPr>
    </w:p>
    <w:p w14:paraId="27374E62" w14:textId="77777777" w:rsidR="003541A5" w:rsidRDefault="003541A5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 xml:space="preserve">User: user can save or delete his reservation </w:t>
      </w:r>
    </w:p>
    <w:p w14:paraId="6E27C64F" w14:textId="77777777" w:rsidR="003541A5" w:rsidRPr="003541A5" w:rsidRDefault="003541A5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</w:p>
    <w:p w14:paraId="0FC6BD5A" w14:textId="77777777" w:rsidR="003541A5" w:rsidRPr="003541A5" w:rsidRDefault="003541A5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 xml:space="preserve">Where the </w:t>
      </w:r>
      <w:proofErr w:type="gramStart"/>
      <w:r w:rsidRPr="0088302E">
        <w:rPr>
          <w:color w:val="000000" w:themeColor="text1"/>
          <w:sz w:val="32"/>
          <w:szCs w:val="24"/>
        </w:rPr>
        <w:t>reservation(</w:t>
      </w:r>
      <w:proofErr w:type="gramEnd"/>
      <w:r w:rsidRPr="0088302E">
        <w:rPr>
          <w:color w:val="000000" w:themeColor="text1"/>
          <w:sz w:val="32"/>
          <w:szCs w:val="24"/>
        </w:rPr>
        <w:t>Ticket) consists of :</w:t>
      </w:r>
    </w:p>
    <w:p w14:paraId="3456A6A3" w14:textId="77777777" w:rsidR="00716D62" w:rsidRDefault="003541A5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 xml:space="preserve">1- username </w:t>
      </w:r>
    </w:p>
    <w:p w14:paraId="09D1D930" w14:textId="06EFB09A" w:rsidR="00512025" w:rsidRPr="0088302E" w:rsidRDefault="003541A5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ab/>
      </w:r>
    </w:p>
    <w:p w14:paraId="565ADE91" w14:textId="7DAB1B66" w:rsidR="003541A5" w:rsidRPr="003541A5" w:rsidRDefault="003541A5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>2-passport number</w:t>
      </w:r>
    </w:p>
    <w:p w14:paraId="6B4CA529" w14:textId="77777777" w:rsidR="00716D62" w:rsidRDefault="00716D62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</w:p>
    <w:p w14:paraId="49DC54C3" w14:textId="7B4398DF" w:rsidR="00512025" w:rsidRPr="0088302E" w:rsidRDefault="003541A5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>3-place</w:t>
      </w:r>
    </w:p>
    <w:p w14:paraId="35B2EF29" w14:textId="77777777" w:rsidR="00716D62" w:rsidRDefault="00716D62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</w:p>
    <w:p w14:paraId="77193557" w14:textId="7669035D" w:rsidR="003541A5" w:rsidRPr="003541A5" w:rsidRDefault="003541A5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>4-time</w:t>
      </w:r>
    </w:p>
    <w:p w14:paraId="57DC2928" w14:textId="77777777" w:rsidR="00716D62" w:rsidRDefault="00716D62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</w:p>
    <w:p w14:paraId="1D20548D" w14:textId="2C8DD2C9" w:rsidR="003541A5" w:rsidRPr="0088302E" w:rsidRDefault="003541A5" w:rsidP="003541A5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>5-Date</w:t>
      </w:r>
    </w:p>
    <w:p w14:paraId="117DFE61" w14:textId="77777777" w:rsidR="003541A5" w:rsidRPr="003541A5" w:rsidRDefault="003541A5" w:rsidP="00EB6D4C">
      <w:pPr>
        <w:pStyle w:val="Signature"/>
        <w:ind w:left="0"/>
        <w:rPr>
          <w:color w:val="000000" w:themeColor="text1"/>
          <w:sz w:val="32"/>
          <w:szCs w:val="24"/>
        </w:rPr>
      </w:pPr>
    </w:p>
    <w:p w14:paraId="11992671" w14:textId="77777777" w:rsidR="003541A5" w:rsidRDefault="003541A5" w:rsidP="00A6783B">
      <w:pPr>
        <w:pStyle w:val="Signature"/>
        <w:rPr>
          <w:color w:val="000000" w:themeColor="text1"/>
          <w:sz w:val="32"/>
          <w:szCs w:val="24"/>
        </w:rPr>
      </w:pPr>
    </w:p>
    <w:p w14:paraId="54B0F38A" w14:textId="77777777" w:rsidR="009845F4" w:rsidRDefault="009845F4" w:rsidP="00A6783B">
      <w:pPr>
        <w:pStyle w:val="Signature"/>
        <w:rPr>
          <w:color w:val="000000" w:themeColor="text1"/>
          <w:sz w:val="32"/>
          <w:szCs w:val="24"/>
        </w:rPr>
      </w:pPr>
    </w:p>
    <w:p w14:paraId="5EC8C340" w14:textId="77777777" w:rsidR="009845F4" w:rsidRDefault="009845F4" w:rsidP="00A6783B">
      <w:pPr>
        <w:pStyle w:val="Signature"/>
        <w:rPr>
          <w:color w:val="000000" w:themeColor="text1"/>
          <w:sz w:val="32"/>
          <w:szCs w:val="24"/>
        </w:rPr>
      </w:pPr>
    </w:p>
    <w:p w14:paraId="68E2DD06" w14:textId="77777777" w:rsidR="009845F4" w:rsidRDefault="009845F4" w:rsidP="00A6783B">
      <w:pPr>
        <w:pStyle w:val="Signature"/>
        <w:rPr>
          <w:color w:val="000000" w:themeColor="text1"/>
          <w:sz w:val="32"/>
          <w:szCs w:val="24"/>
        </w:rPr>
      </w:pPr>
    </w:p>
    <w:p w14:paraId="36DCF392" w14:textId="77777777" w:rsidR="009845F4" w:rsidRDefault="009845F4" w:rsidP="00A6783B">
      <w:pPr>
        <w:pStyle w:val="Signature"/>
        <w:rPr>
          <w:color w:val="000000" w:themeColor="text1"/>
          <w:sz w:val="32"/>
          <w:szCs w:val="24"/>
        </w:rPr>
      </w:pPr>
    </w:p>
    <w:p w14:paraId="1E32E772" w14:textId="77777777" w:rsidR="009845F4" w:rsidRDefault="009845F4" w:rsidP="00A6783B">
      <w:pPr>
        <w:pStyle w:val="Signature"/>
        <w:rPr>
          <w:color w:val="000000" w:themeColor="text1"/>
          <w:sz w:val="32"/>
          <w:szCs w:val="24"/>
        </w:rPr>
      </w:pPr>
    </w:p>
    <w:p w14:paraId="09128B60" w14:textId="77777777" w:rsidR="009845F4" w:rsidRDefault="009845F4" w:rsidP="00A6783B">
      <w:pPr>
        <w:pStyle w:val="Signature"/>
        <w:rPr>
          <w:color w:val="000000" w:themeColor="text1"/>
          <w:sz w:val="32"/>
          <w:szCs w:val="24"/>
        </w:rPr>
      </w:pPr>
    </w:p>
    <w:p w14:paraId="007FD70F" w14:textId="77777777" w:rsidR="009845F4" w:rsidRPr="0088302E" w:rsidRDefault="009845F4" w:rsidP="00A6783B">
      <w:pPr>
        <w:pStyle w:val="Signature"/>
        <w:rPr>
          <w:color w:val="000000" w:themeColor="text1"/>
          <w:sz w:val="32"/>
          <w:szCs w:val="24"/>
        </w:rPr>
      </w:pPr>
    </w:p>
    <w:p w14:paraId="41CEF37F" w14:textId="77777777" w:rsidR="00D1676D" w:rsidRPr="00EB6D4C" w:rsidRDefault="00D1676D" w:rsidP="00EB6D4C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108AFE61" w14:textId="77777777" w:rsidR="00EB6D4C" w:rsidRDefault="00EB6D4C" w:rsidP="00EB6D4C">
      <w:pPr>
        <w:pStyle w:val="Signature"/>
        <w:rPr>
          <w:color w:val="000000" w:themeColor="text1"/>
          <w:sz w:val="32"/>
          <w:szCs w:val="24"/>
        </w:rPr>
      </w:pPr>
    </w:p>
    <w:p w14:paraId="7DD32368" w14:textId="77777777" w:rsidR="00EB6D4C" w:rsidRPr="00EB6D4C" w:rsidRDefault="00EB6D4C" w:rsidP="00EB6D4C">
      <w:pPr>
        <w:pStyle w:val="Signature"/>
        <w:ind w:left="810"/>
        <w:rPr>
          <w:color w:val="000000" w:themeColor="text1"/>
          <w:sz w:val="32"/>
          <w:szCs w:val="24"/>
        </w:rPr>
      </w:pPr>
    </w:p>
    <w:p w14:paraId="45D09156" w14:textId="40FB468A" w:rsidR="009845F4" w:rsidRPr="00950802" w:rsidRDefault="009845F4" w:rsidP="00950802">
      <w:pPr>
        <w:pStyle w:val="Heading1"/>
        <w:jc w:val="center"/>
        <w:rPr>
          <w:sz w:val="32"/>
          <w:szCs w:val="24"/>
        </w:rPr>
      </w:pPr>
      <w:bookmarkStart w:id="2" w:name="_Toc93851481"/>
      <w:r w:rsidRPr="00950802">
        <w:rPr>
          <w:sz w:val="32"/>
          <w:szCs w:val="24"/>
        </w:rPr>
        <w:t>Admins</w:t>
      </w:r>
      <w:bookmarkEnd w:id="2"/>
    </w:p>
    <w:p w14:paraId="4046794D" w14:textId="77777777" w:rsidR="009845F4" w:rsidRDefault="009845F4" w:rsidP="009845F4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575875C0" w14:textId="77777777" w:rsidR="009845F4" w:rsidRDefault="009845F4" w:rsidP="009845F4">
      <w:pPr>
        <w:pStyle w:val="Signature"/>
        <w:ind w:left="0"/>
        <w:rPr>
          <w:color w:val="000000" w:themeColor="text1"/>
          <w:sz w:val="32"/>
          <w:szCs w:val="24"/>
        </w:rPr>
      </w:pPr>
    </w:p>
    <w:p w14:paraId="4835E1F1" w14:textId="77777777" w:rsidR="009845F4" w:rsidRPr="009845F4" w:rsidRDefault="009845F4" w:rsidP="009845F4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18E8F2C7" w14:textId="77777777" w:rsidR="009845F4" w:rsidRDefault="009845F4" w:rsidP="009845F4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217277B3" w14:textId="5629B3F0" w:rsidR="00D1676D" w:rsidRPr="00D1676D" w:rsidRDefault="009845F4" w:rsidP="009845F4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>Admins: can change the values of the database</w:t>
      </w:r>
    </w:p>
    <w:p w14:paraId="3F66C1F4" w14:textId="77777777" w:rsidR="00D1676D" w:rsidRPr="00D1676D" w:rsidRDefault="009845F4" w:rsidP="009845F4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 xml:space="preserve">So they have permission </w:t>
      </w:r>
      <w:proofErr w:type="gramStart"/>
      <w:r w:rsidRPr="0088302E">
        <w:rPr>
          <w:color w:val="000000" w:themeColor="text1"/>
          <w:sz w:val="32"/>
          <w:szCs w:val="24"/>
        </w:rPr>
        <w:t>to :</w:t>
      </w:r>
      <w:proofErr w:type="gramEnd"/>
    </w:p>
    <w:p w14:paraId="642B82C2" w14:textId="77777777" w:rsidR="00D1676D" w:rsidRPr="00D1676D" w:rsidRDefault="009845F4" w:rsidP="009845F4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>1-insert</w:t>
      </w:r>
      <w:r w:rsidRPr="0088302E">
        <w:rPr>
          <w:color w:val="000000" w:themeColor="text1"/>
          <w:sz w:val="32"/>
          <w:szCs w:val="24"/>
        </w:rPr>
        <w:tab/>
      </w:r>
      <w:r w:rsidRPr="0088302E">
        <w:rPr>
          <w:color w:val="000000" w:themeColor="text1"/>
          <w:sz w:val="32"/>
          <w:szCs w:val="24"/>
        </w:rPr>
        <w:tab/>
      </w:r>
      <w:r w:rsidRPr="0088302E">
        <w:rPr>
          <w:color w:val="000000" w:themeColor="text1"/>
          <w:sz w:val="32"/>
          <w:szCs w:val="24"/>
        </w:rPr>
        <w:tab/>
      </w:r>
    </w:p>
    <w:p w14:paraId="74443380" w14:textId="77777777" w:rsidR="00D1676D" w:rsidRPr="00D1676D" w:rsidRDefault="009845F4" w:rsidP="009845F4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>2-delete</w:t>
      </w:r>
      <w:r w:rsidRPr="0088302E">
        <w:rPr>
          <w:color w:val="000000" w:themeColor="text1"/>
          <w:sz w:val="32"/>
          <w:szCs w:val="24"/>
        </w:rPr>
        <w:tab/>
      </w:r>
      <w:r w:rsidRPr="0088302E">
        <w:rPr>
          <w:color w:val="000000" w:themeColor="text1"/>
          <w:sz w:val="32"/>
          <w:szCs w:val="24"/>
        </w:rPr>
        <w:tab/>
      </w:r>
      <w:r w:rsidRPr="0088302E">
        <w:rPr>
          <w:color w:val="000000" w:themeColor="text1"/>
          <w:sz w:val="32"/>
          <w:szCs w:val="24"/>
        </w:rPr>
        <w:tab/>
      </w:r>
      <w:r w:rsidRPr="0088302E">
        <w:rPr>
          <w:color w:val="000000" w:themeColor="text1"/>
          <w:sz w:val="32"/>
          <w:szCs w:val="24"/>
        </w:rPr>
        <w:tab/>
      </w:r>
    </w:p>
    <w:p w14:paraId="7778AC55" w14:textId="77777777" w:rsidR="00D1676D" w:rsidRPr="00D1676D" w:rsidRDefault="009845F4" w:rsidP="009845F4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>3-update values</w:t>
      </w:r>
    </w:p>
    <w:p w14:paraId="6B783C60" w14:textId="77777777" w:rsidR="00D1676D" w:rsidRPr="00D1676D" w:rsidRDefault="009845F4" w:rsidP="009845F4">
      <w:pPr>
        <w:pStyle w:val="Signature"/>
        <w:numPr>
          <w:ilvl w:val="0"/>
          <w:numId w:val="2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>4-search</w:t>
      </w:r>
    </w:p>
    <w:p w14:paraId="7B085499" w14:textId="77777777" w:rsidR="00EB6D4C" w:rsidRDefault="00EB6D4C" w:rsidP="00EB6D4C">
      <w:pPr>
        <w:pStyle w:val="Signature"/>
        <w:rPr>
          <w:color w:val="000000" w:themeColor="text1"/>
          <w:sz w:val="32"/>
          <w:szCs w:val="24"/>
        </w:rPr>
      </w:pPr>
    </w:p>
    <w:p w14:paraId="55745C7A" w14:textId="77777777" w:rsidR="009845F4" w:rsidRDefault="009845F4" w:rsidP="00EB6D4C">
      <w:pPr>
        <w:pStyle w:val="Signature"/>
        <w:rPr>
          <w:color w:val="000000" w:themeColor="text1"/>
          <w:sz w:val="32"/>
          <w:szCs w:val="24"/>
        </w:rPr>
      </w:pPr>
    </w:p>
    <w:p w14:paraId="3C963FF3" w14:textId="6CA1B101" w:rsidR="009845F4" w:rsidRPr="00870FD0" w:rsidRDefault="00870FD0" w:rsidP="00EE7770">
      <w:pPr>
        <w:pStyle w:val="Signature"/>
        <w:ind w:left="0"/>
        <w:rPr>
          <w:b w:val="0"/>
          <w:bCs w:val="0"/>
          <w:color w:val="000000" w:themeColor="text1"/>
          <w:sz w:val="32"/>
          <w:szCs w:val="24"/>
        </w:rPr>
      </w:pPr>
      <w:proofErr w:type="gramStart"/>
      <w:r>
        <w:rPr>
          <w:color w:val="000000" w:themeColor="text1"/>
          <w:sz w:val="32"/>
          <w:szCs w:val="24"/>
        </w:rPr>
        <w:t>Insert :</w:t>
      </w:r>
      <w:proofErr w:type="gramEnd"/>
      <w:r>
        <w:rPr>
          <w:color w:val="000000" w:themeColor="text1"/>
          <w:sz w:val="32"/>
          <w:szCs w:val="24"/>
        </w:rPr>
        <w:t xml:space="preserve"> </w:t>
      </w:r>
      <w:r>
        <w:rPr>
          <w:b w:val="0"/>
          <w:bCs w:val="0"/>
          <w:color w:val="000000" w:themeColor="text1"/>
          <w:sz w:val="32"/>
          <w:szCs w:val="24"/>
        </w:rPr>
        <w:t>admin</w:t>
      </w:r>
      <w:r w:rsidR="004C1989">
        <w:rPr>
          <w:b w:val="0"/>
          <w:bCs w:val="0"/>
          <w:color w:val="000000" w:themeColor="text1"/>
          <w:sz w:val="32"/>
          <w:szCs w:val="24"/>
        </w:rPr>
        <w:t>s</w:t>
      </w:r>
      <w:r>
        <w:rPr>
          <w:b w:val="0"/>
          <w:bCs w:val="0"/>
          <w:color w:val="000000" w:themeColor="text1"/>
          <w:sz w:val="32"/>
          <w:szCs w:val="24"/>
        </w:rPr>
        <w:t xml:space="preserve"> can add any </w:t>
      </w:r>
      <w:r w:rsidR="009A7818">
        <w:rPr>
          <w:b w:val="0"/>
          <w:bCs w:val="0"/>
          <w:color w:val="000000" w:themeColor="text1"/>
          <w:sz w:val="32"/>
          <w:szCs w:val="24"/>
        </w:rPr>
        <w:t xml:space="preserve">ticket </w:t>
      </w:r>
      <w:r w:rsidR="001B3151">
        <w:rPr>
          <w:b w:val="0"/>
          <w:bCs w:val="0"/>
          <w:color w:val="000000" w:themeColor="text1"/>
          <w:sz w:val="32"/>
          <w:szCs w:val="24"/>
        </w:rPr>
        <w:t>in</w:t>
      </w:r>
      <w:r w:rsidR="009A7818">
        <w:rPr>
          <w:b w:val="0"/>
          <w:bCs w:val="0"/>
          <w:color w:val="000000" w:themeColor="text1"/>
          <w:sz w:val="32"/>
          <w:szCs w:val="24"/>
        </w:rPr>
        <w:t xml:space="preserve"> any</w:t>
      </w:r>
      <w:r w:rsidR="004C1989">
        <w:rPr>
          <w:b w:val="0"/>
          <w:bCs w:val="0"/>
          <w:color w:val="000000" w:themeColor="text1"/>
          <w:sz w:val="32"/>
          <w:szCs w:val="24"/>
        </w:rPr>
        <w:t xml:space="preserve"> </w:t>
      </w:r>
      <w:r w:rsidR="001B3151">
        <w:rPr>
          <w:b w:val="0"/>
          <w:bCs w:val="0"/>
          <w:color w:val="000000" w:themeColor="text1"/>
          <w:sz w:val="32"/>
          <w:szCs w:val="24"/>
        </w:rPr>
        <w:t xml:space="preserve">hard situations </w:t>
      </w:r>
      <w:r w:rsidR="009A7818">
        <w:rPr>
          <w:b w:val="0"/>
          <w:bCs w:val="0"/>
          <w:color w:val="000000" w:themeColor="text1"/>
          <w:sz w:val="32"/>
          <w:szCs w:val="24"/>
        </w:rPr>
        <w:t xml:space="preserve"> </w:t>
      </w:r>
      <w:r w:rsidR="002A43C1">
        <w:rPr>
          <w:b w:val="0"/>
          <w:bCs w:val="0"/>
          <w:color w:val="000000" w:themeColor="text1"/>
          <w:sz w:val="32"/>
          <w:szCs w:val="24"/>
        </w:rPr>
        <w:t>.</w:t>
      </w:r>
    </w:p>
    <w:p w14:paraId="4B22003A" w14:textId="77777777" w:rsidR="009845F4" w:rsidRDefault="009845F4" w:rsidP="00EB6D4C">
      <w:pPr>
        <w:pStyle w:val="Signature"/>
        <w:rPr>
          <w:color w:val="000000" w:themeColor="text1"/>
          <w:sz w:val="32"/>
          <w:szCs w:val="24"/>
        </w:rPr>
      </w:pPr>
    </w:p>
    <w:p w14:paraId="3B61E7A1" w14:textId="0AF25319" w:rsidR="009845F4" w:rsidRPr="006E3A93" w:rsidRDefault="00B45725" w:rsidP="00B45725">
      <w:pPr>
        <w:pStyle w:val="Signature"/>
        <w:ind w:left="0"/>
        <w:rPr>
          <w:b w:val="0"/>
          <w:bCs w:val="0"/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 xml:space="preserve">Delete: </w:t>
      </w:r>
      <w:r w:rsidR="006E3A93">
        <w:rPr>
          <w:b w:val="0"/>
          <w:bCs w:val="0"/>
          <w:color w:val="000000" w:themeColor="text1"/>
          <w:sz w:val="32"/>
          <w:szCs w:val="24"/>
        </w:rPr>
        <w:t xml:space="preserve">admins can remove any ticket for any wrong reservation </w:t>
      </w:r>
      <w:r w:rsidR="00315719">
        <w:rPr>
          <w:b w:val="0"/>
          <w:bCs w:val="0"/>
          <w:color w:val="000000" w:themeColor="text1"/>
          <w:sz w:val="32"/>
          <w:szCs w:val="24"/>
        </w:rPr>
        <w:t xml:space="preserve">and if </w:t>
      </w:r>
      <w:proofErr w:type="gramStart"/>
      <w:r w:rsidR="00315719">
        <w:rPr>
          <w:b w:val="0"/>
          <w:bCs w:val="0"/>
          <w:color w:val="000000" w:themeColor="text1"/>
          <w:sz w:val="32"/>
          <w:szCs w:val="24"/>
        </w:rPr>
        <w:t xml:space="preserve">there </w:t>
      </w:r>
      <w:r w:rsidR="002A43C1">
        <w:rPr>
          <w:b w:val="0"/>
          <w:bCs w:val="0"/>
          <w:color w:val="000000" w:themeColor="text1"/>
          <w:sz w:val="32"/>
          <w:szCs w:val="24"/>
        </w:rPr>
        <w:t xml:space="preserve"> people</w:t>
      </w:r>
      <w:proofErr w:type="gramEnd"/>
      <w:r w:rsidR="002A43C1">
        <w:rPr>
          <w:b w:val="0"/>
          <w:bCs w:val="0"/>
          <w:color w:val="000000" w:themeColor="text1"/>
          <w:sz w:val="32"/>
          <w:szCs w:val="24"/>
        </w:rPr>
        <w:t xml:space="preserve"> are wanted</w:t>
      </w:r>
      <w:r w:rsidR="00DF744D">
        <w:rPr>
          <w:b w:val="0"/>
          <w:bCs w:val="0"/>
          <w:color w:val="000000" w:themeColor="text1"/>
          <w:sz w:val="32"/>
          <w:szCs w:val="24"/>
        </w:rPr>
        <w:t xml:space="preserve"> by the government</w:t>
      </w:r>
      <w:r w:rsidR="002A43C1">
        <w:rPr>
          <w:b w:val="0"/>
          <w:bCs w:val="0"/>
          <w:color w:val="000000" w:themeColor="text1"/>
          <w:sz w:val="32"/>
          <w:szCs w:val="24"/>
        </w:rPr>
        <w:t xml:space="preserve"> . </w:t>
      </w:r>
    </w:p>
    <w:p w14:paraId="337B2B4B" w14:textId="77777777" w:rsidR="009845F4" w:rsidRDefault="009845F4" w:rsidP="00EB6D4C">
      <w:pPr>
        <w:pStyle w:val="Signature"/>
        <w:rPr>
          <w:color w:val="000000" w:themeColor="text1"/>
          <w:sz w:val="32"/>
          <w:szCs w:val="24"/>
        </w:rPr>
      </w:pPr>
    </w:p>
    <w:p w14:paraId="1765CA85" w14:textId="272F8779" w:rsidR="002A43C1" w:rsidRDefault="00883655" w:rsidP="00DF744D">
      <w:pPr>
        <w:pStyle w:val="Signature"/>
        <w:ind w:left="0"/>
        <w:rPr>
          <w:b w:val="0"/>
          <w:bCs w:val="0"/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 xml:space="preserve">Update </w:t>
      </w:r>
      <w:proofErr w:type="gramStart"/>
      <w:r>
        <w:rPr>
          <w:color w:val="000000" w:themeColor="text1"/>
          <w:sz w:val="32"/>
          <w:szCs w:val="24"/>
        </w:rPr>
        <w:t>values :</w:t>
      </w:r>
      <w:proofErr w:type="gramEnd"/>
      <w:r>
        <w:rPr>
          <w:b w:val="0"/>
          <w:bCs w:val="0"/>
          <w:color w:val="000000" w:themeColor="text1"/>
          <w:sz w:val="32"/>
          <w:szCs w:val="24"/>
        </w:rPr>
        <w:t xml:space="preserve"> </w:t>
      </w:r>
      <w:r w:rsidR="00937D95">
        <w:rPr>
          <w:b w:val="0"/>
          <w:bCs w:val="0"/>
          <w:color w:val="000000" w:themeColor="text1"/>
          <w:sz w:val="32"/>
          <w:szCs w:val="24"/>
        </w:rPr>
        <w:t xml:space="preserve">if there </w:t>
      </w:r>
      <w:r w:rsidR="00545E6E">
        <w:rPr>
          <w:b w:val="0"/>
          <w:bCs w:val="0"/>
          <w:color w:val="000000" w:themeColor="text1"/>
          <w:sz w:val="32"/>
          <w:szCs w:val="24"/>
        </w:rPr>
        <w:t xml:space="preserve">wrong data and user want to update he can communicate with admins to update </w:t>
      </w:r>
      <w:r w:rsidR="00CD10B5">
        <w:rPr>
          <w:b w:val="0"/>
          <w:bCs w:val="0"/>
          <w:color w:val="000000" w:themeColor="text1"/>
          <w:sz w:val="32"/>
          <w:szCs w:val="24"/>
        </w:rPr>
        <w:t>his reservation .</w:t>
      </w:r>
    </w:p>
    <w:p w14:paraId="4F38399F" w14:textId="77777777" w:rsidR="00CD10B5" w:rsidRPr="00883655" w:rsidRDefault="00CD10B5" w:rsidP="00DF744D">
      <w:pPr>
        <w:pStyle w:val="Signature"/>
        <w:ind w:left="0"/>
        <w:rPr>
          <w:b w:val="0"/>
          <w:bCs w:val="0"/>
          <w:color w:val="000000" w:themeColor="text1"/>
          <w:sz w:val="32"/>
          <w:szCs w:val="24"/>
        </w:rPr>
      </w:pPr>
    </w:p>
    <w:p w14:paraId="75D679DA" w14:textId="25B7C37A" w:rsidR="009845F4" w:rsidRDefault="00CD10B5" w:rsidP="00CD10B5">
      <w:pPr>
        <w:pStyle w:val="Signature"/>
        <w:ind w:left="0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>Search:</w:t>
      </w:r>
    </w:p>
    <w:p w14:paraId="62D85CF1" w14:textId="33B5D985" w:rsidR="009845F4" w:rsidRPr="00CD10B5" w:rsidRDefault="00F45AE2" w:rsidP="00CD10B5">
      <w:pPr>
        <w:pStyle w:val="Signature"/>
        <w:ind w:left="0"/>
        <w:rPr>
          <w:b w:val="0"/>
          <w:bCs w:val="0"/>
          <w:color w:val="000000" w:themeColor="text1"/>
          <w:sz w:val="32"/>
          <w:szCs w:val="24"/>
        </w:rPr>
      </w:pPr>
      <w:r>
        <w:rPr>
          <w:b w:val="0"/>
          <w:bCs w:val="0"/>
          <w:color w:val="000000" w:themeColor="text1"/>
          <w:sz w:val="32"/>
          <w:szCs w:val="24"/>
        </w:rPr>
        <w:t xml:space="preserve">Any </w:t>
      </w:r>
      <w:r w:rsidR="00501405">
        <w:rPr>
          <w:b w:val="0"/>
          <w:bCs w:val="0"/>
          <w:color w:val="000000" w:themeColor="text1"/>
          <w:sz w:val="32"/>
          <w:szCs w:val="24"/>
        </w:rPr>
        <w:t xml:space="preserve">wanted people by the </w:t>
      </w:r>
      <w:proofErr w:type="gramStart"/>
      <w:r w:rsidR="00501405">
        <w:rPr>
          <w:b w:val="0"/>
          <w:bCs w:val="0"/>
          <w:color w:val="000000" w:themeColor="text1"/>
          <w:sz w:val="32"/>
          <w:szCs w:val="24"/>
        </w:rPr>
        <w:t xml:space="preserve">government </w:t>
      </w:r>
      <w:r w:rsidR="00CA6C3E">
        <w:rPr>
          <w:b w:val="0"/>
          <w:bCs w:val="0"/>
          <w:color w:val="000000" w:themeColor="text1"/>
          <w:sz w:val="32"/>
          <w:szCs w:val="24"/>
        </w:rPr>
        <w:t>,admins</w:t>
      </w:r>
      <w:proofErr w:type="gramEnd"/>
      <w:r w:rsidR="00CA6C3E">
        <w:rPr>
          <w:b w:val="0"/>
          <w:bCs w:val="0"/>
          <w:color w:val="000000" w:themeColor="text1"/>
          <w:sz w:val="32"/>
          <w:szCs w:val="24"/>
        </w:rPr>
        <w:t xml:space="preserve"> </w:t>
      </w:r>
      <w:r w:rsidR="00501405">
        <w:rPr>
          <w:b w:val="0"/>
          <w:bCs w:val="0"/>
          <w:color w:val="000000" w:themeColor="text1"/>
          <w:sz w:val="32"/>
          <w:szCs w:val="24"/>
        </w:rPr>
        <w:t xml:space="preserve">can </w:t>
      </w:r>
      <w:r w:rsidR="00583412">
        <w:rPr>
          <w:b w:val="0"/>
          <w:bCs w:val="0"/>
          <w:color w:val="000000" w:themeColor="text1"/>
          <w:sz w:val="32"/>
          <w:szCs w:val="24"/>
        </w:rPr>
        <w:t xml:space="preserve">search where are they </w:t>
      </w:r>
      <w:r w:rsidR="00CA6C3E">
        <w:rPr>
          <w:b w:val="0"/>
          <w:bCs w:val="0"/>
          <w:color w:val="000000" w:themeColor="text1"/>
          <w:sz w:val="32"/>
          <w:szCs w:val="24"/>
        </w:rPr>
        <w:t xml:space="preserve">are </w:t>
      </w:r>
      <w:r w:rsidR="00583412">
        <w:rPr>
          <w:b w:val="0"/>
          <w:bCs w:val="0"/>
          <w:color w:val="000000" w:themeColor="text1"/>
          <w:sz w:val="32"/>
          <w:szCs w:val="24"/>
        </w:rPr>
        <w:t>going to get them.</w:t>
      </w:r>
    </w:p>
    <w:p w14:paraId="382A9B63" w14:textId="77777777" w:rsidR="00EB6D4C" w:rsidRDefault="00EB6D4C" w:rsidP="00EB6D4C">
      <w:pPr>
        <w:pStyle w:val="Signature"/>
        <w:rPr>
          <w:color w:val="000000" w:themeColor="text1"/>
          <w:sz w:val="32"/>
          <w:szCs w:val="24"/>
        </w:rPr>
      </w:pPr>
    </w:p>
    <w:p w14:paraId="73C30879" w14:textId="77777777" w:rsidR="00D1676D" w:rsidRPr="0088302E" w:rsidRDefault="00D1676D" w:rsidP="00A6783B">
      <w:pPr>
        <w:pStyle w:val="Signature"/>
        <w:rPr>
          <w:color w:val="000000" w:themeColor="text1"/>
          <w:sz w:val="32"/>
          <w:szCs w:val="24"/>
        </w:rPr>
      </w:pPr>
    </w:p>
    <w:p w14:paraId="4B978375" w14:textId="77777777" w:rsidR="00D1676D" w:rsidRDefault="00D1676D" w:rsidP="00A6783B">
      <w:pPr>
        <w:pStyle w:val="Signature"/>
        <w:rPr>
          <w:color w:val="000000" w:themeColor="text1"/>
        </w:rPr>
      </w:pPr>
    </w:p>
    <w:p w14:paraId="3263B10F" w14:textId="77777777" w:rsidR="00B23447" w:rsidRDefault="00B23447" w:rsidP="00EB6D4C">
      <w:pPr>
        <w:pStyle w:val="Signature"/>
        <w:ind w:left="0"/>
        <w:rPr>
          <w:color w:val="000000" w:themeColor="text1"/>
        </w:rPr>
      </w:pPr>
    </w:p>
    <w:p w14:paraId="61C5CB20" w14:textId="77777777" w:rsidR="00CA6C3E" w:rsidRDefault="00CA6C3E" w:rsidP="00EB6D4C">
      <w:pPr>
        <w:pStyle w:val="Signature"/>
        <w:ind w:left="0"/>
        <w:rPr>
          <w:color w:val="000000" w:themeColor="text1"/>
        </w:rPr>
      </w:pPr>
    </w:p>
    <w:p w14:paraId="50956ADD" w14:textId="77777777" w:rsidR="00CA6C3E" w:rsidRDefault="00CA6C3E" w:rsidP="00EB6D4C">
      <w:pPr>
        <w:pStyle w:val="Signature"/>
        <w:ind w:left="0"/>
        <w:rPr>
          <w:color w:val="000000" w:themeColor="text1"/>
        </w:rPr>
      </w:pPr>
    </w:p>
    <w:p w14:paraId="7C03C2CE" w14:textId="77777777" w:rsidR="00CA6C3E" w:rsidRDefault="00CA6C3E" w:rsidP="00EB6D4C">
      <w:pPr>
        <w:pStyle w:val="Signature"/>
        <w:ind w:left="0"/>
        <w:rPr>
          <w:color w:val="000000" w:themeColor="text1"/>
        </w:rPr>
      </w:pPr>
    </w:p>
    <w:p w14:paraId="6079640D" w14:textId="77777777" w:rsidR="00CA6C3E" w:rsidRDefault="00CA6C3E" w:rsidP="00EB6D4C">
      <w:pPr>
        <w:pStyle w:val="Signature"/>
        <w:ind w:left="0"/>
        <w:rPr>
          <w:color w:val="000000" w:themeColor="text1"/>
        </w:rPr>
      </w:pPr>
    </w:p>
    <w:p w14:paraId="1D49D657" w14:textId="77777777" w:rsidR="00CA6C3E" w:rsidRDefault="00CA6C3E" w:rsidP="00EB6D4C">
      <w:pPr>
        <w:pStyle w:val="Signature"/>
        <w:ind w:left="0"/>
        <w:rPr>
          <w:color w:val="000000" w:themeColor="text1"/>
        </w:rPr>
      </w:pPr>
    </w:p>
    <w:p w14:paraId="716046F2" w14:textId="77777777" w:rsidR="00CA6C3E" w:rsidRDefault="00CA6C3E" w:rsidP="00EB6D4C">
      <w:pPr>
        <w:pStyle w:val="Signature"/>
        <w:ind w:left="0"/>
        <w:rPr>
          <w:color w:val="000000" w:themeColor="text1"/>
        </w:rPr>
      </w:pPr>
    </w:p>
    <w:p w14:paraId="1B997A00" w14:textId="77777777" w:rsidR="00CA6C3E" w:rsidRDefault="00CA6C3E" w:rsidP="00EB6D4C">
      <w:pPr>
        <w:pStyle w:val="Signature"/>
        <w:ind w:left="0"/>
        <w:rPr>
          <w:color w:val="000000" w:themeColor="text1"/>
        </w:rPr>
      </w:pPr>
    </w:p>
    <w:p w14:paraId="526804EA" w14:textId="77777777" w:rsidR="00CA6C3E" w:rsidRDefault="00CA6C3E" w:rsidP="00EB6D4C">
      <w:pPr>
        <w:pStyle w:val="Signature"/>
        <w:ind w:left="0"/>
        <w:rPr>
          <w:color w:val="000000" w:themeColor="text1"/>
        </w:rPr>
      </w:pPr>
    </w:p>
    <w:p w14:paraId="6479AADB" w14:textId="77777777" w:rsidR="00B23447" w:rsidRDefault="00B23447" w:rsidP="00A6783B">
      <w:pPr>
        <w:pStyle w:val="Signature"/>
        <w:rPr>
          <w:color w:val="000000" w:themeColor="text1"/>
        </w:rPr>
      </w:pPr>
    </w:p>
    <w:p w14:paraId="5305DB36" w14:textId="77777777" w:rsidR="00B23447" w:rsidRDefault="00B23447" w:rsidP="00A6783B">
      <w:pPr>
        <w:pStyle w:val="Signature"/>
        <w:rPr>
          <w:color w:val="000000" w:themeColor="text1"/>
        </w:rPr>
      </w:pPr>
    </w:p>
    <w:p w14:paraId="7509F733" w14:textId="77777777" w:rsidR="00B23447" w:rsidRDefault="00B23447" w:rsidP="00A6783B">
      <w:pPr>
        <w:pStyle w:val="Signature"/>
        <w:rPr>
          <w:color w:val="000000" w:themeColor="text1"/>
        </w:rPr>
      </w:pPr>
    </w:p>
    <w:p w14:paraId="08685A8D" w14:textId="77777777" w:rsidR="00B23447" w:rsidRDefault="00B23447" w:rsidP="00A6783B">
      <w:pPr>
        <w:pStyle w:val="Signature"/>
        <w:rPr>
          <w:color w:val="000000" w:themeColor="text1"/>
        </w:rPr>
      </w:pPr>
    </w:p>
    <w:p w14:paraId="6D230D60" w14:textId="77777777" w:rsidR="00CA6C3E" w:rsidRDefault="00CA6C3E" w:rsidP="00CA6C3E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4723D069" w14:textId="77777777" w:rsidR="00CA6C3E" w:rsidRDefault="00CA6C3E" w:rsidP="00CA6C3E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3004B357" w14:textId="77777777" w:rsidR="00CA6C3E" w:rsidRDefault="00CA6C3E" w:rsidP="00CA6C3E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000F9721" w14:textId="41359EB7" w:rsidR="00CA6C3E" w:rsidRPr="00950802" w:rsidRDefault="00A13925" w:rsidP="00950802">
      <w:pPr>
        <w:pStyle w:val="Heading1"/>
        <w:jc w:val="center"/>
        <w:rPr>
          <w:sz w:val="32"/>
          <w:szCs w:val="24"/>
        </w:rPr>
      </w:pPr>
      <w:bookmarkStart w:id="3" w:name="_Toc93851482"/>
      <w:r w:rsidRPr="00950802">
        <w:rPr>
          <w:sz w:val="32"/>
          <w:szCs w:val="24"/>
        </w:rPr>
        <w:t>Schema used in system</w:t>
      </w:r>
      <w:bookmarkEnd w:id="3"/>
    </w:p>
    <w:p w14:paraId="481157A5" w14:textId="77777777" w:rsidR="00CA6C3E" w:rsidRDefault="00CA6C3E" w:rsidP="00CA6C3E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5598960E" w14:textId="77777777" w:rsidR="00CA6C3E" w:rsidRDefault="00CA6C3E" w:rsidP="00CA6C3E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6D49C370" w14:textId="77777777" w:rsidR="00CA6C3E" w:rsidRDefault="00CA6C3E" w:rsidP="00CA6C3E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7B915C85" w14:textId="59C17246" w:rsidR="00D1676D" w:rsidRDefault="00CA6C3E" w:rsidP="00CA6C3E">
      <w:pPr>
        <w:pStyle w:val="Signature"/>
        <w:numPr>
          <w:ilvl w:val="0"/>
          <w:numId w:val="4"/>
        </w:numPr>
        <w:rPr>
          <w:color w:val="000000" w:themeColor="text1"/>
          <w:sz w:val="32"/>
          <w:szCs w:val="24"/>
        </w:rPr>
      </w:pPr>
      <w:proofErr w:type="spellStart"/>
      <w:r w:rsidRPr="00E7733C">
        <w:rPr>
          <w:color w:val="000000" w:themeColor="text1"/>
          <w:sz w:val="32"/>
          <w:szCs w:val="24"/>
        </w:rPr>
        <w:t>Userdata</w:t>
      </w:r>
      <w:proofErr w:type="spellEnd"/>
      <w:r w:rsidRPr="00E7733C">
        <w:rPr>
          <w:color w:val="000000" w:themeColor="text1"/>
          <w:sz w:val="32"/>
          <w:szCs w:val="24"/>
        </w:rPr>
        <w:t>(</w:t>
      </w:r>
      <w:proofErr w:type="spellStart"/>
      <w:proofErr w:type="gramStart"/>
      <w:r w:rsidRPr="00E7733C">
        <w:rPr>
          <w:color w:val="000000" w:themeColor="text1"/>
          <w:sz w:val="32"/>
          <w:szCs w:val="24"/>
        </w:rPr>
        <w:t>username,phone</w:t>
      </w:r>
      <w:proofErr w:type="gramEnd"/>
      <w:r w:rsidRPr="00E7733C">
        <w:rPr>
          <w:color w:val="000000" w:themeColor="text1"/>
          <w:sz w:val="32"/>
          <w:szCs w:val="24"/>
        </w:rPr>
        <w:t>,</w:t>
      </w:r>
      <w:r w:rsidRPr="00E7733C">
        <w:rPr>
          <w:color w:val="000000" w:themeColor="text1"/>
          <w:sz w:val="32"/>
          <w:szCs w:val="24"/>
          <w:u w:val="single"/>
        </w:rPr>
        <w:t>passport</w:t>
      </w:r>
      <w:proofErr w:type="spellEnd"/>
      <w:r w:rsidRPr="00E7733C">
        <w:rPr>
          <w:color w:val="000000" w:themeColor="text1"/>
          <w:sz w:val="32"/>
          <w:szCs w:val="24"/>
        </w:rPr>
        <w:t>)</w:t>
      </w:r>
    </w:p>
    <w:p w14:paraId="0FDEF592" w14:textId="77777777" w:rsidR="00D1676D" w:rsidRPr="00D1676D" w:rsidRDefault="00D1676D" w:rsidP="00A13925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12976084" w14:textId="77777777" w:rsidR="00D1676D" w:rsidRDefault="00CA6C3E" w:rsidP="00CA6C3E">
      <w:pPr>
        <w:pStyle w:val="Signature"/>
        <w:numPr>
          <w:ilvl w:val="0"/>
          <w:numId w:val="4"/>
        </w:numPr>
        <w:rPr>
          <w:color w:val="000000" w:themeColor="text1"/>
          <w:sz w:val="32"/>
          <w:szCs w:val="24"/>
        </w:rPr>
      </w:pPr>
      <w:proofErr w:type="spellStart"/>
      <w:r w:rsidRPr="0088302E">
        <w:rPr>
          <w:color w:val="000000" w:themeColor="text1"/>
          <w:sz w:val="32"/>
          <w:szCs w:val="24"/>
        </w:rPr>
        <w:t>User_order</w:t>
      </w:r>
      <w:proofErr w:type="spellEnd"/>
      <w:r w:rsidRPr="0088302E">
        <w:rPr>
          <w:color w:val="000000" w:themeColor="text1"/>
          <w:sz w:val="32"/>
          <w:szCs w:val="24"/>
        </w:rPr>
        <w:t>(</w:t>
      </w:r>
      <w:proofErr w:type="spellStart"/>
      <w:proofErr w:type="gramStart"/>
      <w:r w:rsidRPr="0088302E">
        <w:rPr>
          <w:color w:val="000000" w:themeColor="text1"/>
          <w:sz w:val="32"/>
          <w:szCs w:val="24"/>
        </w:rPr>
        <w:t>place,price</w:t>
      </w:r>
      <w:proofErr w:type="gramEnd"/>
      <w:r w:rsidRPr="0088302E">
        <w:rPr>
          <w:color w:val="000000" w:themeColor="text1"/>
          <w:sz w:val="32"/>
          <w:szCs w:val="24"/>
        </w:rPr>
        <w:t>,time,date,</w:t>
      </w:r>
      <w:r w:rsidRPr="0088302E">
        <w:rPr>
          <w:color w:val="000000" w:themeColor="text1"/>
          <w:sz w:val="32"/>
          <w:szCs w:val="24"/>
          <w:u w:val="single"/>
        </w:rPr>
        <w:t>id</w:t>
      </w:r>
      <w:r w:rsidRPr="0088302E">
        <w:rPr>
          <w:color w:val="000000" w:themeColor="text1"/>
          <w:sz w:val="32"/>
          <w:szCs w:val="24"/>
        </w:rPr>
        <w:t>,passport</w:t>
      </w:r>
      <w:proofErr w:type="spellEnd"/>
      <w:r w:rsidRPr="0088302E">
        <w:rPr>
          <w:color w:val="000000" w:themeColor="text1"/>
          <w:sz w:val="32"/>
          <w:szCs w:val="24"/>
        </w:rPr>
        <w:t>)</w:t>
      </w:r>
    </w:p>
    <w:p w14:paraId="793E7FFA" w14:textId="77777777" w:rsidR="00D1676D" w:rsidRPr="00D1676D" w:rsidRDefault="00D1676D" w:rsidP="00A13925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545E67B7" w14:textId="77777777" w:rsidR="00D1676D" w:rsidRDefault="00CA6C3E" w:rsidP="00CA6C3E">
      <w:pPr>
        <w:pStyle w:val="Signature"/>
        <w:numPr>
          <w:ilvl w:val="0"/>
          <w:numId w:val="4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>Admins(</w:t>
      </w:r>
      <w:proofErr w:type="spellStart"/>
      <w:proofErr w:type="gramStart"/>
      <w:r w:rsidRPr="0088302E">
        <w:rPr>
          <w:color w:val="000000" w:themeColor="text1"/>
          <w:sz w:val="32"/>
          <w:szCs w:val="24"/>
        </w:rPr>
        <w:t>username,password</w:t>
      </w:r>
      <w:proofErr w:type="spellEnd"/>
      <w:proofErr w:type="gramEnd"/>
      <w:r w:rsidRPr="0088302E">
        <w:rPr>
          <w:color w:val="000000" w:themeColor="text1"/>
          <w:sz w:val="32"/>
          <w:szCs w:val="24"/>
        </w:rPr>
        <w:t>)</w:t>
      </w:r>
    </w:p>
    <w:p w14:paraId="5A17BB63" w14:textId="77777777" w:rsidR="00D1676D" w:rsidRPr="00D1676D" w:rsidRDefault="00D1676D" w:rsidP="00A13925">
      <w:pPr>
        <w:pStyle w:val="Signature"/>
        <w:ind w:left="0"/>
        <w:rPr>
          <w:color w:val="000000" w:themeColor="text1"/>
          <w:sz w:val="32"/>
          <w:szCs w:val="24"/>
        </w:rPr>
      </w:pPr>
    </w:p>
    <w:p w14:paraId="44BDC76C" w14:textId="77777777" w:rsidR="00D1676D" w:rsidRDefault="00CA6C3E" w:rsidP="00CA6C3E">
      <w:pPr>
        <w:pStyle w:val="Signature"/>
        <w:numPr>
          <w:ilvl w:val="0"/>
          <w:numId w:val="4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 xml:space="preserve">Primary key passport in </w:t>
      </w:r>
      <w:proofErr w:type="spellStart"/>
      <w:r w:rsidRPr="0088302E">
        <w:rPr>
          <w:color w:val="000000" w:themeColor="text1"/>
          <w:sz w:val="32"/>
          <w:szCs w:val="24"/>
        </w:rPr>
        <w:t>userdata</w:t>
      </w:r>
      <w:proofErr w:type="spellEnd"/>
      <w:r w:rsidRPr="0088302E">
        <w:rPr>
          <w:color w:val="000000" w:themeColor="text1"/>
          <w:sz w:val="32"/>
          <w:szCs w:val="24"/>
        </w:rPr>
        <w:t xml:space="preserve"> table and id is </w:t>
      </w:r>
      <w:proofErr w:type="gramStart"/>
      <w:r w:rsidRPr="0088302E">
        <w:rPr>
          <w:color w:val="000000" w:themeColor="text1"/>
          <w:sz w:val="32"/>
          <w:szCs w:val="24"/>
        </w:rPr>
        <w:t>an</w:t>
      </w:r>
      <w:proofErr w:type="gramEnd"/>
      <w:r w:rsidRPr="0088302E">
        <w:rPr>
          <w:color w:val="000000" w:themeColor="text1"/>
          <w:sz w:val="32"/>
          <w:szCs w:val="24"/>
        </w:rPr>
        <w:t xml:space="preserve"> primary key in </w:t>
      </w:r>
      <w:proofErr w:type="spellStart"/>
      <w:r w:rsidRPr="0088302E">
        <w:rPr>
          <w:color w:val="000000" w:themeColor="text1"/>
          <w:sz w:val="32"/>
          <w:szCs w:val="24"/>
        </w:rPr>
        <w:t>user_order</w:t>
      </w:r>
      <w:proofErr w:type="spellEnd"/>
      <w:r w:rsidRPr="0088302E">
        <w:rPr>
          <w:color w:val="000000" w:themeColor="text1"/>
          <w:sz w:val="32"/>
          <w:szCs w:val="24"/>
        </w:rPr>
        <w:t>.</w:t>
      </w:r>
    </w:p>
    <w:p w14:paraId="4CB5F5CC" w14:textId="77777777" w:rsidR="00A13925" w:rsidRDefault="00A13925" w:rsidP="00A13925">
      <w:pPr>
        <w:pStyle w:val="ListParagraph"/>
        <w:rPr>
          <w:color w:val="000000" w:themeColor="text1"/>
          <w:sz w:val="32"/>
        </w:rPr>
      </w:pPr>
    </w:p>
    <w:p w14:paraId="445003FE" w14:textId="77777777" w:rsidR="00D1676D" w:rsidRPr="00D1676D" w:rsidRDefault="00D1676D" w:rsidP="00A13925">
      <w:pPr>
        <w:pStyle w:val="Signature"/>
        <w:ind w:left="360"/>
        <w:rPr>
          <w:color w:val="000000" w:themeColor="text1"/>
          <w:sz w:val="32"/>
          <w:szCs w:val="24"/>
        </w:rPr>
      </w:pPr>
    </w:p>
    <w:p w14:paraId="3F98624F" w14:textId="77777777" w:rsidR="00D1676D" w:rsidRPr="00D1676D" w:rsidRDefault="00CA6C3E" w:rsidP="00CA6C3E">
      <w:pPr>
        <w:pStyle w:val="Signature"/>
        <w:numPr>
          <w:ilvl w:val="0"/>
          <w:numId w:val="4"/>
        </w:numPr>
        <w:rPr>
          <w:color w:val="000000" w:themeColor="text1"/>
          <w:sz w:val="32"/>
          <w:szCs w:val="24"/>
        </w:rPr>
      </w:pPr>
      <w:r w:rsidRPr="0088302E">
        <w:rPr>
          <w:color w:val="000000" w:themeColor="text1"/>
          <w:sz w:val="32"/>
          <w:szCs w:val="24"/>
        </w:rPr>
        <w:t xml:space="preserve">Foreign key passport in </w:t>
      </w:r>
      <w:proofErr w:type="spellStart"/>
      <w:r w:rsidRPr="0088302E">
        <w:rPr>
          <w:color w:val="000000" w:themeColor="text1"/>
          <w:sz w:val="32"/>
          <w:szCs w:val="24"/>
        </w:rPr>
        <w:t>user_order</w:t>
      </w:r>
      <w:proofErr w:type="spellEnd"/>
      <w:r w:rsidRPr="0088302E">
        <w:rPr>
          <w:color w:val="000000" w:themeColor="text1"/>
          <w:sz w:val="32"/>
          <w:szCs w:val="24"/>
        </w:rPr>
        <w:t xml:space="preserve"> it used to make relation between </w:t>
      </w:r>
      <w:proofErr w:type="spellStart"/>
      <w:r w:rsidRPr="0088302E">
        <w:rPr>
          <w:color w:val="000000" w:themeColor="text1"/>
          <w:sz w:val="32"/>
          <w:szCs w:val="24"/>
        </w:rPr>
        <w:t>userdata</w:t>
      </w:r>
      <w:proofErr w:type="spellEnd"/>
      <w:r w:rsidRPr="0088302E">
        <w:rPr>
          <w:color w:val="000000" w:themeColor="text1"/>
          <w:sz w:val="32"/>
          <w:szCs w:val="24"/>
        </w:rPr>
        <w:t xml:space="preserve"> table and </w:t>
      </w:r>
      <w:proofErr w:type="spellStart"/>
      <w:r w:rsidRPr="0088302E">
        <w:rPr>
          <w:color w:val="000000" w:themeColor="text1"/>
          <w:sz w:val="32"/>
          <w:szCs w:val="24"/>
        </w:rPr>
        <w:t>user_order</w:t>
      </w:r>
      <w:proofErr w:type="spellEnd"/>
      <w:r w:rsidRPr="0088302E">
        <w:rPr>
          <w:color w:val="000000" w:themeColor="text1"/>
          <w:sz w:val="32"/>
          <w:szCs w:val="24"/>
        </w:rPr>
        <w:t xml:space="preserve"> table.</w:t>
      </w:r>
    </w:p>
    <w:p w14:paraId="4949D02B" w14:textId="77777777" w:rsidR="00B23447" w:rsidRDefault="00B23447" w:rsidP="00A6783B">
      <w:pPr>
        <w:pStyle w:val="Signature"/>
        <w:rPr>
          <w:color w:val="000000" w:themeColor="text1"/>
        </w:rPr>
      </w:pPr>
    </w:p>
    <w:tbl>
      <w:tblPr>
        <w:tblStyle w:val="GridTable4-Accent1"/>
        <w:tblpPr w:leftFromText="180" w:rightFromText="180" w:vertAnchor="text" w:horzAnchor="page" w:tblpX="4741" w:tblpY="201"/>
        <w:tblW w:w="0" w:type="auto"/>
        <w:tblLook w:val="04A0" w:firstRow="1" w:lastRow="0" w:firstColumn="1" w:lastColumn="0" w:noHBand="0" w:noVBand="1"/>
      </w:tblPr>
      <w:tblGrid>
        <w:gridCol w:w="3143"/>
      </w:tblGrid>
      <w:tr w:rsidR="009C7080" w14:paraId="6D7AD139" w14:textId="77777777" w:rsidTr="00926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00D2192" w14:textId="77777777" w:rsidR="001C71D2" w:rsidRPr="001C71D2" w:rsidRDefault="001C71D2" w:rsidP="00926BC7">
            <w:pPr>
              <w:pStyle w:val="Signature"/>
              <w:tabs>
                <w:tab w:val="left" w:pos="1980"/>
              </w:tabs>
              <w:jc w:val="both"/>
              <w:rPr>
                <w:color w:val="89DEFF" w:themeColor="accent2" w:themeTint="66"/>
                <w:sz w:val="32"/>
                <w:szCs w:val="24"/>
              </w:rPr>
            </w:pPr>
            <w:proofErr w:type="spellStart"/>
            <w:r w:rsidRPr="001C71D2">
              <w:rPr>
                <w:b/>
                <w:bCs/>
                <w:color w:val="89DEFF" w:themeColor="accent2" w:themeTint="66"/>
                <w:sz w:val="32"/>
                <w:szCs w:val="24"/>
              </w:rPr>
              <w:t>User_order</w:t>
            </w:r>
            <w:proofErr w:type="spellEnd"/>
          </w:p>
          <w:p w14:paraId="3719A279" w14:textId="77777777" w:rsidR="009C7080" w:rsidRDefault="009C7080" w:rsidP="009C7080">
            <w:pPr>
              <w:pStyle w:val="Signature"/>
              <w:tabs>
                <w:tab w:val="left" w:pos="1980"/>
              </w:tabs>
              <w:ind w:left="0"/>
              <w:rPr>
                <w:color w:val="000000" w:themeColor="text1"/>
              </w:rPr>
            </w:pPr>
          </w:p>
        </w:tc>
      </w:tr>
      <w:tr w:rsidR="009C7080" w14:paraId="338ACACB" w14:textId="77777777" w:rsidTr="00926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BB96CAC" w14:textId="1E7EA0B5" w:rsidR="009C7080" w:rsidRPr="00775E81" w:rsidRDefault="00775E81" w:rsidP="00A21E5A">
            <w:pPr>
              <w:pStyle w:val="Signature"/>
              <w:tabs>
                <w:tab w:val="left" w:pos="1980"/>
              </w:tabs>
              <w:ind w:left="0"/>
              <w:rPr>
                <w:color w:val="000000" w:themeColor="text1"/>
                <w:u w:val="single"/>
              </w:rPr>
            </w:pPr>
            <w:r w:rsidRPr="00775E81">
              <w:rPr>
                <w:color w:val="000000" w:themeColor="text1"/>
                <w:u w:val="single"/>
              </w:rPr>
              <w:t>ID</w:t>
            </w:r>
          </w:p>
        </w:tc>
      </w:tr>
      <w:tr w:rsidR="009C7080" w14:paraId="071506A1" w14:textId="77777777" w:rsidTr="00926BC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E928C15" w14:textId="083698F5" w:rsidR="009C7080" w:rsidRDefault="001C71D2" w:rsidP="009C7080">
            <w:pPr>
              <w:pStyle w:val="Signature"/>
              <w:tabs>
                <w:tab w:val="left" w:pos="198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price</w:t>
            </w:r>
          </w:p>
        </w:tc>
      </w:tr>
      <w:tr w:rsidR="009C7080" w14:paraId="003596FD" w14:textId="77777777" w:rsidTr="00926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CAC11D9" w14:textId="5887BF6F" w:rsidR="009C7080" w:rsidRDefault="00A21E5A" w:rsidP="009C7080">
            <w:pPr>
              <w:pStyle w:val="Signature"/>
              <w:tabs>
                <w:tab w:val="left" w:pos="198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  <w:tr w:rsidR="009C7080" w14:paraId="24D9A86A" w14:textId="77777777" w:rsidTr="00926BC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2EE23A1" w14:textId="2FC6620C" w:rsidR="009C7080" w:rsidRDefault="00A21E5A" w:rsidP="009C7080">
            <w:pPr>
              <w:pStyle w:val="Signature"/>
              <w:tabs>
                <w:tab w:val="left" w:pos="198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</w:t>
            </w:r>
          </w:p>
        </w:tc>
      </w:tr>
      <w:tr w:rsidR="009C7080" w14:paraId="2DC47A02" w14:textId="77777777" w:rsidTr="00926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D1EB2F7" w14:textId="06360228" w:rsidR="009C7080" w:rsidRDefault="00A21E5A" w:rsidP="009C7080">
            <w:pPr>
              <w:pStyle w:val="Signature"/>
              <w:tabs>
                <w:tab w:val="left" w:pos="198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passport</w:t>
            </w:r>
          </w:p>
        </w:tc>
      </w:tr>
      <w:tr w:rsidR="00A21E5A" w14:paraId="3A967CE4" w14:textId="77777777" w:rsidTr="00926BC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1D6DAD8" w14:textId="5DF477DE" w:rsidR="00A21E5A" w:rsidRDefault="00775E81" w:rsidP="009C7080">
            <w:pPr>
              <w:pStyle w:val="Signature"/>
              <w:tabs>
                <w:tab w:val="left" w:pos="198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</w:t>
            </w:r>
          </w:p>
        </w:tc>
      </w:tr>
    </w:tbl>
    <w:p w14:paraId="098A5B3D" w14:textId="77777777" w:rsidR="00B23447" w:rsidRDefault="00B23447" w:rsidP="00A6783B">
      <w:pPr>
        <w:pStyle w:val="Signature"/>
        <w:rPr>
          <w:color w:val="000000" w:themeColor="text1"/>
        </w:rPr>
      </w:pPr>
    </w:p>
    <w:p w14:paraId="3883E4BD" w14:textId="06D0F4D5" w:rsidR="00B23447" w:rsidRDefault="00EE7F34" w:rsidP="00A6783B">
      <w:pPr>
        <w:pStyle w:val="Signatur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D4315" wp14:editId="0D6F8E99">
                <wp:simplePos x="0" y="0"/>
                <wp:positionH relativeFrom="column">
                  <wp:posOffset>1455420</wp:posOffset>
                </wp:positionH>
                <wp:positionV relativeFrom="paragraph">
                  <wp:posOffset>122555</wp:posOffset>
                </wp:positionV>
                <wp:extent cx="7620" cy="4648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0EDAE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9.65pt" to="115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" strokecolor="#17406d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9E81E" wp14:editId="1F5B614E">
                <wp:simplePos x="0" y="0"/>
                <wp:positionH relativeFrom="column">
                  <wp:posOffset>2293620</wp:posOffset>
                </wp:positionH>
                <wp:positionV relativeFrom="paragraph">
                  <wp:posOffset>114935</wp:posOffset>
                </wp:positionV>
                <wp:extent cx="0" cy="441960"/>
                <wp:effectExtent l="0" t="0" r="3810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0067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9.05pt" to="180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" strokecolor="#17406d [3204]" strokeweight=".5pt">
                <v:stroke joinstyle="miter"/>
              </v:line>
            </w:pict>
          </mc:Fallback>
        </mc:AlternateContent>
      </w:r>
      <w:r w:rsidR="002269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D945D" wp14:editId="10D070C7">
                <wp:simplePos x="0" y="0"/>
                <wp:positionH relativeFrom="column">
                  <wp:posOffset>2354580</wp:posOffset>
                </wp:positionH>
                <wp:positionV relativeFrom="paragraph">
                  <wp:posOffset>157480</wp:posOffset>
                </wp:positionV>
                <wp:extent cx="198120" cy="1295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57F4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12.4pt" to="20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" strokecolor="#17406d [3204]" strokeweight=".5pt">
                <v:stroke joinstyle="miter"/>
              </v:line>
            </w:pict>
          </mc:Fallback>
        </mc:AlternateContent>
      </w:r>
      <w:r w:rsidR="00833118">
        <w:rPr>
          <w:color w:val="000000" w:themeColor="text1"/>
        </w:rPr>
        <w:tab/>
      </w:r>
      <w:r w:rsidR="00833118">
        <w:rPr>
          <w:color w:val="000000" w:themeColor="text1"/>
        </w:rPr>
        <w:tab/>
        <w:t xml:space="preserve">      placed</w:t>
      </w:r>
    </w:p>
    <w:tbl>
      <w:tblPr>
        <w:tblStyle w:val="GridTable4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5"/>
      </w:tblGrid>
      <w:tr w:rsidR="002642AB" w14:paraId="4647BA62" w14:textId="77777777" w:rsidTr="009C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3D5D7B15" w14:textId="660FFAED" w:rsidR="002642AB" w:rsidRDefault="00135792" w:rsidP="00926BC7">
            <w:pPr>
              <w:pStyle w:val="Signature"/>
              <w:ind w:left="0"/>
              <w:jc w:val="center"/>
              <w:rPr>
                <w:color w:val="000000" w:themeColor="text1"/>
              </w:rPr>
            </w:pPr>
            <w:r w:rsidRPr="00926BC7">
              <w:rPr>
                <w:color w:val="89DEFF" w:themeColor="accent2" w:themeTint="66"/>
              </w:rPr>
              <w:t>User data</w:t>
            </w:r>
          </w:p>
        </w:tc>
      </w:tr>
      <w:tr w:rsidR="002642AB" w14:paraId="712EE5B5" w14:textId="77777777" w:rsidTr="009C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8C60EB4" w14:textId="0CFEC36B" w:rsidR="002642AB" w:rsidRPr="00775E81" w:rsidRDefault="00135792" w:rsidP="009C7080">
            <w:pPr>
              <w:pStyle w:val="Signature"/>
              <w:ind w:left="0"/>
              <w:rPr>
                <w:color w:val="000000" w:themeColor="text1"/>
                <w:u w:val="single"/>
              </w:rPr>
            </w:pPr>
            <w:proofErr w:type="spellStart"/>
            <w:r w:rsidRPr="00775E81">
              <w:rPr>
                <w:color w:val="000000" w:themeColor="text1"/>
                <w:u w:val="single"/>
              </w:rPr>
              <w:t>User_name</w:t>
            </w:r>
            <w:proofErr w:type="spellEnd"/>
          </w:p>
        </w:tc>
      </w:tr>
      <w:tr w:rsidR="002642AB" w14:paraId="40F1CA69" w14:textId="77777777" w:rsidTr="009C7080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2F2F342F" w14:textId="641CFEB6" w:rsidR="002642AB" w:rsidRDefault="001C71D2" w:rsidP="009C7080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Phone </w:t>
            </w:r>
          </w:p>
        </w:tc>
      </w:tr>
      <w:tr w:rsidR="002642AB" w14:paraId="6B165469" w14:textId="77777777" w:rsidTr="009C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16EF0819" w14:textId="4599A1D4" w:rsidR="002642AB" w:rsidRDefault="001C71D2" w:rsidP="009C7080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passport</w:t>
            </w:r>
          </w:p>
        </w:tc>
      </w:tr>
    </w:tbl>
    <w:p w14:paraId="4BD11E11" w14:textId="34758B47" w:rsidR="009C7080" w:rsidRDefault="002269C6" w:rsidP="00A6783B">
      <w:pPr>
        <w:pStyle w:val="Signatur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137EF" wp14:editId="1A34ADDF">
                <wp:simplePos x="0" y="0"/>
                <wp:positionH relativeFrom="column">
                  <wp:posOffset>2354580</wp:posOffset>
                </wp:positionH>
                <wp:positionV relativeFrom="paragraph">
                  <wp:posOffset>114300</wp:posOffset>
                </wp:positionV>
                <wp:extent cx="190500" cy="1371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3BB2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9pt" to="200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" strokecolor="#17406d [3204]" strokeweight=".5pt">
                <v:stroke joinstyle="miter"/>
              </v:line>
            </w:pict>
          </mc:Fallback>
        </mc:AlternateContent>
      </w:r>
      <w:r w:rsidR="000D66E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BC510" wp14:editId="5EA9B1CD">
                <wp:simplePos x="0" y="0"/>
                <wp:positionH relativeFrom="column">
                  <wp:posOffset>1356360</wp:posOffset>
                </wp:positionH>
                <wp:positionV relativeFrom="paragraph">
                  <wp:posOffset>121920</wp:posOffset>
                </wp:positionV>
                <wp:extent cx="10058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13C9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9.6pt" to="18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" strokecolor="#17406d [3204]" strokeweight=".5pt">
                <v:stroke joinstyle="miter"/>
              </v:line>
            </w:pict>
          </mc:Fallback>
        </mc:AlternateContent>
      </w:r>
    </w:p>
    <w:p w14:paraId="06595908" w14:textId="77777777" w:rsidR="009C7080" w:rsidRDefault="009C7080" w:rsidP="00A6783B">
      <w:pPr>
        <w:pStyle w:val="Signature"/>
        <w:rPr>
          <w:color w:val="000000" w:themeColor="text1"/>
        </w:rPr>
      </w:pPr>
    </w:p>
    <w:p w14:paraId="095D2CE9" w14:textId="77777777" w:rsidR="009C7080" w:rsidRDefault="009C7080" w:rsidP="009C7080">
      <w:pPr>
        <w:pStyle w:val="Signature"/>
        <w:tabs>
          <w:tab w:val="left" w:pos="1980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71C3D18E" w14:textId="51F6EFDF" w:rsidR="00B23447" w:rsidRDefault="009C7080" w:rsidP="009C7080">
      <w:pPr>
        <w:pStyle w:val="Signature"/>
        <w:tabs>
          <w:tab w:val="left" w:pos="1980"/>
        </w:tabs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14:paraId="5F57A529" w14:textId="77777777" w:rsidR="00B23447" w:rsidRDefault="00B23447" w:rsidP="00A6783B">
      <w:pPr>
        <w:pStyle w:val="Signature"/>
        <w:rPr>
          <w:color w:val="000000" w:themeColor="text1"/>
        </w:rPr>
      </w:pPr>
    </w:p>
    <w:p w14:paraId="71F9D619" w14:textId="77777777" w:rsidR="00B23447" w:rsidRDefault="00B23447" w:rsidP="00A6783B">
      <w:pPr>
        <w:pStyle w:val="Signature"/>
        <w:rPr>
          <w:color w:val="000000" w:themeColor="text1"/>
        </w:rPr>
      </w:pPr>
    </w:p>
    <w:p w14:paraId="045B25F7" w14:textId="77777777" w:rsidR="00B23447" w:rsidRDefault="00B23447" w:rsidP="00A6783B">
      <w:pPr>
        <w:pStyle w:val="Signature"/>
        <w:rPr>
          <w:color w:val="000000" w:themeColor="text1"/>
        </w:rPr>
      </w:pPr>
    </w:p>
    <w:p w14:paraId="2F79DC0E" w14:textId="77777777" w:rsidR="00B23447" w:rsidRDefault="00B23447" w:rsidP="00A6783B">
      <w:pPr>
        <w:pStyle w:val="Signature"/>
        <w:rPr>
          <w:color w:val="000000" w:themeColor="text1"/>
        </w:rPr>
      </w:pPr>
    </w:p>
    <w:p w14:paraId="078A73F5" w14:textId="77777777" w:rsidR="00B23447" w:rsidRDefault="00B23447" w:rsidP="00A6783B">
      <w:pPr>
        <w:pStyle w:val="Signature"/>
        <w:rPr>
          <w:color w:val="000000" w:themeColor="text1"/>
        </w:rPr>
      </w:pPr>
    </w:p>
    <w:p w14:paraId="41DD082F" w14:textId="77777777" w:rsidR="00B23447" w:rsidRDefault="00B23447" w:rsidP="00A6783B">
      <w:pPr>
        <w:pStyle w:val="Signature"/>
        <w:rPr>
          <w:color w:val="000000" w:themeColor="text1"/>
        </w:rPr>
      </w:pPr>
    </w:p>
    <w:p w14:paraId="41181590" w14:textId="77777777" w:rsidR="00B23447" w:rsidRDefault="00B23447" w:rsidP="00D21CBD">
      <w:pPr>
        <w:pStyle w:val="Signature"/>
        <w:ind w:left="0"/>
        <w:rPr>
          <w:color w:val="000000" w:themeColor="text1"/>
        </w:rPr>
      </w:pPr>
    </w:p>
    <w:p w14:paraId="1F46F461" w14:textId="77777777" w:rsidR="00B23447" w:rsidRDefault="00B23447" w:rsidP="00A6783B">
      <w:pPr>
        <w:pStyle w:val="Signature"/>
        <w:rPr>
          <w:color w:val="000000" w:themeColor="text1"/>
        </w:rPr>
      </w:pPr>
    </w:p>
    <w:p w14:paraId="7EE7FA74" w14:textId="77777777" w:rsidR="00B23447" w:rsidRDefault="00B23447" w:rsidP="00A6783B">
      <w:pPr>
        <w:pStyle w:val="Signature"/>
        <w:rPr>
          <w:color w:val="000000" w:themeColor="text1"/>
        </w:rPr>
      </w:pPr>
    </w:p>
    <w:p w14:paraId="67591CD9" w14:textId="77777777" w:rsidR="00B23447" w:rsidRDefault="00B23447" w:rsidP="00A6783B">
      <w:pPr>
        <w:pStyle w:val="Signature"/>
        <w:rPr>
          <w:color w:val="000000" w:themeColor="text1"/>
        </w:rPr>
      </w:pPr>
    </w:p>
    <w:p w14:paraId="0C4F3698" w14:textId="77777777" w:rsidR="00B23447" w:rsidRDefault="00B23447" w:rsidP="00A6783B">
      <w:pPr>
        <w:pStyle w:val="Signature"/>
        <w:rPr>
          <w:color w:val="000000" w:themeColor="text1"/>
        </w:rPr>
      </w:pPr>
    </w:p>
    <w:p w14:paraId="2EEB2B50" w14:textId="77777777" w:rsidR="000F5BDD" w:rsidRDefault="00B23447" w:rsidP="00B23447">
      <w:pPr>
        <w:pStyle w:val="Signature"/>
        <w:numPr>
          <w:ilvl w:val="0"/>
          <w:numId w:val="5"/>
        </w:numPr>
        <w:rPr>
          <w:color w:val="000000" w:themeColor="text1"/>
          <w:sz w:val="36"/>
          <w:szCs w:val="28"/>
        </w:rPr>
      </w:pPr>
      <w:r w:rsidRPr="00775E81">
        <w:rPr>
          <w:color w:val="000000" w:themeColor="text1"/>
          <w:sz w:val="36"/>
          <w:szCs w:val="28"/>
        </w:rPr>
        <w:t xml:space="preserve">The usage of id in </w:t>
      </w:r>
      <w:proofErr w:type="spellStart"/>
      <w:r w:rsidRPr="00775E81">
        <w:rPr>
          <w:color w:val="000000" w:themeColor="text1"/>
          <w:sz w:val="36"/>
          <w:szCs w:val="28"/>
        </w:rPr>
        <w:t>user_order</w:t>
      </w:r>
      <w:proofErr w:type="spellEnd"/>
      <w:r w:rsidRPr="00775E81">
        <w:rPr>
          <w:color w:val="000000" w:themeColor="text1"/>
          <w:sz w:val="36"/>
          <w:szCs w:val="28"/>
        </w:rPr>
        <w:t xml:space="preserve"> table is to know the number of </w:t>
      </w:r>
      <w:proofErr w:type="gramStart"/>
      <w:r w:rsidRPr="00775E81">
        <w:rPr>
          <w:color w:val="000000" w:themeColor="text1"/>
          <w:sz w:val="36"/>
          <w:szCs w:val="28"/>
        </w:rPr>
        <w:t>reservation</w:t>
      </w:r>
      <w:proofErr w:type="gramEnd"/>
    </w:p>
    <w:p w14:paraId="1D2759C7" w14:textId="0FD9BB17" w:rsidR="00B23447" w:rsidRPr="00B23447" w:rsidRDefault="00B23447" w:rsidP="000F5BDD">
      <w:pPr>
        <w:pStyle w:val="Signature"/>
        <w:rPr>
          <w:color w:val="000000" w:themeColor="text1"/>
          <w:sz w:val="36"/>
          <w:szCs w:val="28"/>
        </w:rPr>
      </w:pPr>
      <w:r w:rsidRPr="00775E81">
        <w:rPr>
          <w:color w:val="000000" w:themeColor="text1"/>
          <w:sz w:val="36"/>
          <w:szCs w:val="28"/>
        </w:rPr>
        <w:t xml:space="preserve"> </w:t>
      </w:r>
    </w:p>
    <w:p w14:paraId="09ABDE98" w14:textId="77777777" w:rsidR="00B23447" w:rsidRDefault="00B23447" w:rsidP="00B23447">
      <w:pPr>
        <w:pStyle w:val="Signature"/>
        <w:numPr>
          <w:ilvl w:val="0"/>
          <w:numId w:val="5"/>
        </w:numPr>
        <w:rPr>
          <w:color w:val="000000" w:themeColor="text1"/>
          <w:sz w:val="36"/>
          <w:szCs w:val="28"/>
        </w:rPr>
      </w:pPr>
      <w:r w:rsidRPr="00775E81">
        <w:rPr>
          <w:color w:val="000000" w:themeColor="text1"/>
          <w:sz w:val="36"/>
          <w:szCs w:val="28"/>
        </w:rPr>
        <w:t xml:space="preserve">In any </w:t>
      </w:r>
      <w:proofErr w:type="gramStart"/>
      <w:r w:rsidRPr="00775E81">
        <w:rPr>
          <w:color w:val="000000" w:themeColor="text1"/>
          <w:sz w:val="36"/>
          <w:szCs w:val="28"/>
        </w:rPr>
        <w:t>update ,</w:t>
      </w:r>
      <w:proofErr w:type="gramEnd"/>
      <w:r w:rsidRPr="00775E81">
        <w:rPr>
          <w:color w:val="000000" w:themeColor="text1"/>
          <w:sz w:val="36"/>
          <w:szCs w:val="28"/>
        </w:rPr>
        <w:t xml:space="preserve"> putting new tables we will use it to make relation with the new table</w:t>
      </w:r>
    </w:p>
    <w:p w14:paraId="7394003B" w14:textId="77777777" w:rsidR="00B23447" w:rsidRPr="00B23447" w:rsidRDefault="00B23447" w:rsidP="000F5BDD">
      <w:pPr>
        <w:pStyle w:val="Signature"/>
        <w:rPr>
          <w:color w:val="000000" w:themeColor="text1"/>
          <w:sz w:val="36"/>
          <w:szCs w:val="28"/>
        </w:rPr>
      </w:pPr>
    </w:p>
    <w:p w14:paraId="218722A5" w14:textId="77777777" w:rsidR="00B23447" w:rsidRDefault="00B23447" w:rsidP="00B23447">
      <w:pPr>
        <w:pStyle w:val="Signature"/>
        <w:numPr>
          <w:ilvl w:val="0"/>
          <w:numId w:val="5"/>
        </w:numPr>
        <w:rPr>
          <w:color w:val="000000" w:themeColor="text1"/>
          <w:sz w:val="36"/>
          <w:szCs w:val="28"/>
        </w:rPr>
      </w:pPr>
      <w:r w:rsidRPr="00775E81">
        <w:rPr>
          <w:color w:val="000000" w:themeColor="text1"/>
          <w:sz w:val="36"/>
          <w:szCs w:val="28"/>
        </w:rPr>
        <w:t xml:space="preserve">Admins Table used to check who </w:t>
      </w:r>
      <w:proofErr w:type="gramStart"/>
      <w:r w:rsidRPr="00775E81">
        <w:rPr>
          <w:color w:val="000000" w:themeColor="text1"/>
          <w:sz w:val="36"/>
          <w:szCs w:val="28"/>
        </w:rPr>
        <w:t>login  in</w:t>
      </w:r>
      <w:proofErr w:type="gramEnd"/>
      <w:r w:rsidRPr="00775E81">
        <w:rPr>
          <w:color w:val="000000" w:themeColor="text1"/>
          <w:sz w:val="36"/>
          <w:szCs w:val="28"/>
        </w:rPr>
        <w:t xml:space="preserve"> the system by checking  his/her</w:t>
      </w:r>
    </w:p>
    <w:p w14:paraId="01E8CF51" w14:textId="77777777" w:rsidR="00B23447" w:rsidRPr="00B23447" w:rsidRDefault="00B23447" w:rsidP="000F5BDD">
      <w:pPr>
        <w:pStyle w:val="Signature"/>
        <w:rPr>
          <w:color w:val="000000" w:themeColor="text1"/>
          <w:sz w:val="36"/>
          <w:szCs w:val="28"/>
        </w:rPr>
      </w:pPr>
    </w:p>
    <w:p w14:paraId="5848DAF9" w14:textId="77777777" w:rsidR="00B23447" w:rsidRDefault="00B23447" w:rsidP="00B23447">
      <w:pPr>
        <w:pStyle w:val="Signature"/>
        <w:numPr>
          <w:ilvl w:val="0"/>
          <w:numId w:val="5"/>
        </w:numPr>
        <w:rPr>
          <w:color w:val="000000" w:themeColor="text1"/>
          <w:sz w:val="36"/>
          <w:szCs w:val="28"/>
        </w:rPr>
      </w:pPr>
      <w:r w:rsidRPr="00775E81">
        <w:rPr>
          <w:color w:val="000000" w:themeColor="text1"/>
          <w:sz w:val="36"/>
          <w:szCs w:val="28"/>
        </w:rPr>
        <w:t>Name and password.</w:t>
      </w:r>
    </w:p>
    <w:p w14:paraId="037991F6" w14:textId="77777777" w:rsidR="00B23447" w:rsidRPr="00B23447" w:rsidRDefault="00B23447" w:rsidP="000F5BDD">
      <w:pPr>
        <w:pStyle w:val="Signature"/>
        <w:rPr>
          <w:color w:val="000000" w:themeColor="text1"/>
          <w:sz w:val="36"/>
          <w:szCs w:val="28"/>
        </w:rPr>
      </w:pPr>
    </w:p>
    <w:p w14:paraId="7E0563C9" w14:textId="6B21ECCB" w:rsidR="00B23447" w:rsidRPr="00B23447" w:rsidRDefault="00B23447" w:rsidP="00B23447">
      <w:pPr>
        <w:pStyle w:val="Signature"/>
        <w:numPr>
          <w:ilvl w:val="0"/>
          <w:numId w:val="5"/>
        </w:numPr>
        <w:rPr>
          <w:color w:val="000000" w:themeColor="text1"/>
          <w:sz w:val="36"/>
          <w:szCs w:val="28"/>
        </w:rPr>
      </w:pPr>
      <w:r w:rsidRPr="00775E81">
        <w:rPr>
          <w:color w:val="000000" w:themeColor="text1"/>
          <w:sz w:val="36"/>
          <w:szCs w:val="28"/>
        </w:rPr>
        <w:t xml:space="preserve">Thank </w:t>
      </w:r>
      <w:proofErr w:type="gramStart"/>
      <w:r w:rsidRPr="00775E81">
        <w:rPr>
          <w:color w:val="000000" w:themeColor="text1"/>
          <w:sz w:val="36"/>
          <w:szCs w:val="28"/>
        </w:rPr>
        <w:t>you .</w:t>
      </w:r>
      <w:proofErr w:type="gramEnd"/>
      <w:r w:rsidR="00EF0325" w:rsidRPr="00775E81">
        <w:rPr>
          <w:color w:val="000000" w:themeColor="text1"/>
          <w:sz w:val="36"/>
          <w:szCs w:val="28"/>
        </w:rPr>
        <w:tab/>
      </w:r>
    </w:p>
    <w:p w14:paraId="2CC878B9" w14:textId="77777777" w:rsidR="00B23447" w:rsidRDefault="00B23447" w:rsidP="00A6783B">
      <w:pPr>
        <w:pStyle w:val="Signature"/>
        <w:rPr>
          <w:color w:val="000000" w:themeColor="text1"/>
        </w:rPr>
      </w:pPr>
    </w:p>
    <w:p w14:paraId="2EDA10A3" w14:textId="77777777" w:rsidR="00A11B8A" w:rsidRDefault="00A11B8A" w:rsidP="00A6783B">
      <w:pPr>
        <w:pStyle w:val="Signature"/>
        <w:rPr>
          <w:color w:val="000000" w:themeColor="text1"/>
        </w:rPr>
      </w:pPr>
    </w:p>
    <w:p w14:paraId="3302B59C" w14:textId="77777777" w:rsidR="00A11B8A" w:rsidRDefault="00A11B8A" w:rsidP="00A6783B">
      <w:pPr>
        <w:pStyle w:val="Signature"/>
        <w:rPr>
          <w:color w:val="000000" w:themeColor="text1"/>
        </w:rPr>
      </w:pPr>
    </w:p>
    <w:p w14:paraId="6E1FB3D9" w14:textId="77777777" w:rsidR="00A11B8A" w:rsidRDefault="00A11B8A" w:rsidP="00A6783B">
      <w:pPr>
        <w:pStyle w:val="Signature"/>
        <w:rPr>
          <w:color w:val="000000" w:themeColor="text1"/>
        </w:rPr>
      </w:pPr>
    </w:p>
    <w:p w14:paraId="250FE1A9" w14:textId="77777777" w:rsidR="00A11B8A" w:rsidRDefault="00A11B8A" w:rsidP="00A6783B">
      <w:pPr>
        <w:pStyle w:val="Signature"/>
        <w:rPr>
          <w:color w:val="000000" w:themeColor="text1"/>
        </w:rPr>
      </w:pPr>
    </w:p>
    <w:p w14:paraId="502EDFE5" w14:textId="77777777" w:rsidR="00A11B8A" w:rsidRDefault="00A11B8A" w:rsidP="00A6783B">
      <w:pPr>
        <w:pStyle w:val="Signature"/>
        <w:rPr>
          <w:color w:val="000000" w:themeColor="text1"/>
        </w:rPr>
      </w:pPr>
    </w:p>
    <w:p w14:paraId="6F3315D9" w14:textId="77777777" w:rsidR="00A11B8A" w:rsidRDefault="00A11B8A" w:rsidP="00A6783B">
      <w:pPr>
        <w:pStyle w:val="Signature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kern w:val="20"/>
          <w:sz w:val="24"/>
          <w:szCs w:val="20"/>
          <w:lang w:eastAsia="ja-JP"/>
        </w:rPr>
        <w:id w:val="932323835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28"/>
        </w:rPr>
      </w:sdtEndPr>
      <w:sdtContent>
        <w:p w14:paraId="0E6F9ED3" w14:textId="71D537C3" w:rsidR="00745C8B" w:rsidRDefault="00745C8B">
          <w:pPr>
            <w:pStyle w:val="TOCHeading"/>
          </w:pPr>
          <w:r>
            <w:t>Contents</w:t>
          </w:r>
        </w:p>
        <w:p w14:paraId="4788D35C" w14:textId="3CC43692" w:rsidR="00745C8B" w:rsidRPr="00A11B8A" w:rsidRDefault="00745C8B">
          <w:pPr>
            <w:pStyle w:val="TOC1"/>
            <w:tabs>
              <w:tab w:val="right" w:leader="dot" w:pos="10790"/>
            </w:tabs>
            <w:rPr>
              <w:noProof/>
              <w:sz w:val="36"/>
              <w:szCs w:val="28"/>
            </w:rPr>
          </w:pPr>
          <w:r w:rsidRPr="00A11B8A">
            <w:rPr>
              <w:sz w:val="36"/>
              <w:szCs w:val="28"/>
            </w:rPr>
            <w:fldChar w:fldCharType="begin"/>
          </w:r>
          <w:r w:rsidRPr="00A11B8A">
            <w:rPr>
              <w:sz w:val="36"/>
              <w:szCs w:val="28"/>
            </w:rPr>
            <w:instrText xml:space="preserve"> TOC \o "1-3" \h \z \u </w:instrText>
          </w:r>
          <w:r w:rsidRPr="00A11B8A">
            <w:rPr>
              <w:sz w:val="36"/>
              <w:szCs w:val="28"/>
            </w:rPr>
            <w:fldChar w:fldCharType="separate"/>
          </w:r>
          <w:hyperlink w:anchor="_Toc93851479" w:history="1">
            <w:r w:rsidRPr="00A11B8A">
              <w:rPr>
                <w:rStyle w:val="Hyperlink"/>
                <w:b/>
                <w:bCs/>
                <w:noProof/>
                <w:sz w:val="36"/>
                <w:szCs w:val="28"/>
              </w:rPr>
              <w:t>Information system</w:t>
            </w:r>
            <w:r w:rsidRPr="00A11B8A">
              <w:rPr>
                <w:noProof/>
                <w:webHidden/>
                <w:sz w:val="36"/>
                <w:szCs w:val="28"/>
              </w:rPr>
              <w:tab/>
            </w:r>
            <w:r w:rsidRPr="00A11B8A">
              <w:rPr>
                <w:noProof/>
                <w:webHidden/>
                <w:sz w:val="36"/>
                <w:szCs w:val="28"/>
              </w:rPr>
              <w:fldChar w:fldCharType="begin"/>
            </w:r>
            <w:r w:rsidRPr="00A11B8A">
              <w:rPr>
                <w:noProof/>
                <w:webHidden/>
                <w:sz w:val="36"/>
                <w:szCs w:val="28"/>
              </w:rPr>
              <w:instrText xml:space="preserve"> PAGEREF _Toc93851479 \h </w:instrText>
            </w:r>
            <w:r w:rsidRPr="00A11B8A">
              <w:rPr>
                <w:noProof/>
                <w:webHidden/>
                <w:sz w:val="36"/>
                <w:szCs w:val="28"/>
              </w:rPr>
            </w:r>
            <w:r w:rsidRPr="00A11B8A">
              <w:rPr>
                <w:noProof/>
                <w:webHidden/>
                <w:sz w:val="36"/>
                <w:szCs w:val="28"/>
              </w:rPr>
              <w:fldChar w:fldCharType="separate"/>
            </w:r>
            <w:r w:rsidRPr="00A11B8A">
              <w:rPr>
                <w:noProof/>
                <w:webHidden/>
                <w:sz w:val="36"/>
                <w:szCs w:val="28"/>
              </w:rPr>
              <w:t>1</w:t>
            </w:r>
            <w:r w:rsidRPr="00A11B8A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72145EA" w14:textId="6613D29A" w:rsidR="00745C8B" w:rsidRPr="00A11B8A" w:rsidRDefault="00000000">
          <w:pPr>
            <w:pStyle w:val="TOC1"/>
            <w:tabs>
              <w:tab w:val="right" w:leader="dot" w:pos="10790"/>
            </w:tabs>
            <w:rPr>
              <w:noProof/>
              <w:sz w:val="36"/>
              <w:szCs w:val="28"/>
            </w:rPr>
          </w:pPr>
          <w:hyperlink w:anchor="_Toc93851480" w:history="1">
            <w:r w:rsidR="00745C8B" w:rsidRPr="00A11B8A">
              <w:rPr>
                <w:rStyle w:val="Hyperlink"/>
                <w:noProof/>
                <w:sz w:val="36"/>
                <w:szCs w:val="28"/>
              </w:rPr>
              <w:t>The system is focus on reservation concepts which are:</w:t>
            </w:r>
            <w:r w:rsidR="00745C8B" w:rsidRPr="00A11B8A">
              <w:rPr>
                <w:noProof/>
                <w:webHidden/>
                <w:sz w:val="36"/>
                <w:szCs w:val="28"/>
              </w:rPr>
              <w:tab/>
            </w:r>
            <w:r w:rsidR="00745C8B" w:rsidRPr="00A11B8A">
              <w:rPr>
                <w:noProof/>
                <w:webHidden/>
                <w:sz w:val="36"/>
                <w:szCs w:val="28"/>
              </w:rPr>
              <w:fldChar w:fldCharType="begin"/>
            </w:r>
            <w:r w:rsidR="00745C8B" w:rsidRPr="00A11B8A">
              <w:rPr>
                <w:noProof/>
                <w:webHidden/>
                <w:sz w:val="36"/>
                <w:szCs w:val="28"/>
              </w:rPr>
              <w:instrText xml:space="preserve"> PAGEREF _Toc93851480 \h </w:instrText>
            </w:r>
            <w:r w:rsidR="00745C8B" w:rsidRPr="00A11B8A">
              <w:rPr>
                <w:noProof/>
                <w:webHidden/>
                <w:sz w:val="36"/>
                <w:szCs w:val="28"/>
              </w:rPr>
            </w:r>
            <w:r w:rsidR="00745C8B" w:rsidRPr="00A11B8A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45C8B" w:rsidRPr="00A11B8A">
              <w:rPr>
                <w:noProof/>
                <w:webHidden/>
                <w:sz w:val="36"/>
                <w:szCs w:val="28"/>
              </w:rPr>
              <w:t>2</w:t>
            </w:r>
            <w:r w:rsidR="00745C8B" w:rsidRPr="00A11B8A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2840584" w14:textId="2CF22834" w:rsidR="00745C8B" w:rsidRPr="00A11B8A" w:rsidRDefault="00000000">
          <w:pPr>
            <w:pStyle w:val="TOC1"/>
            <w:tabs>
              <w:tab w:val="right" w:leader="dot" w:pos="10790"/>
            </w:tabs>
            <w:rPr>
              <w:noProof/>
              <w:sz w:val="36"/>
              <w:szCs w:val="28"/>
            </w:rPr>
          </w:pPr>
          <w:hyperlink w:anchor="_Toc93851481" w:history="1">
            <w:r w:rsidR="00745C8B" w:rsidRPr="00A11B8A">
              <w:rPr>
                <w:rStyle w:val="Hyperlink"/>
                <w:noProof/>
                <w:sz w:val="36"/>
                <w:szCs w:val="28"/>
              </w:rPr>
              <w:t>Admins</w:t>
            </w:r>
            <w:r w:rsidR="00745C8B" w:rsidRPr="00A11B8A">
              <w:rPr>
                <w:noProof/>
                <w:webHidden/>
                <w:sz w:val="36"/>
                <w:szCs w:val="28"/>
              </w:rPr>
              <w:tab/>
            </w:r>
            <w:r w:rsidR="00745C8B" w:rsidRPr="00A11B8A">
              <w:rPr>
                <w:noProof/>
                <w:webHidden/>
                <w:sz w:val="36"/>
                <w:szCs w:val="28"/>
              </w:rPr>
              <w:fldChar w:fldCharType="begin"/>
            </w:r>
            <w:r w:rsidR="00745C8B" w:rsidRPr="00A11B8A">
              <w:rPr>
                <w:noProof/>
                <w:webHidden/>
                <w:sz w:val="36"/>
                <w:szCs w:val="28"/>
              </w:rPr>
              <w:instrText xml:space="preserve"> PAGEREF _Toc93851481 \h </w:instrText>
            </w:r>
            <w:r w:rsidR="00745C8B" w:rsidRPr="00A11B8A">
              <w:rPr>
                <w:noProof/>
                <w:webHidden/>
                <w:sz w:val="36"/>
                <w:szCs w:val="28"/>
              </w:rPr>
            </w:r>
            <w:r w:rsidR="00745C8B" w:rsidRPr="00A11B8A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45C8B" w:rsidRPr="00A11B8A">
              <w:rPr>
                <w:noProof/>
                <w:webHidden/>
                <w:sz w:val="36"/>
                <w:szCs w:val="28"/>
              </w:rPr>
              <w:t>3</w:t>
            </w:r>
            <w:r w:rsidR="00745C8B" w:rsidRPr="00A11B8A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DD454D3" w14:textId="7B3CCE90" w:rsidR="00745C8B" w:rsidRPr="00A11B8A" w:rsidRDefault="00000000">
          <w:pPr>
            <w:pStyle w:val="TOC1"/>
            <w:tabs>
              <w:tab w:val="right" w:leader="dot" w:pos="10790"/>
            </w:tabs>
            <w:rPr>
              <w:noProof/>
              <w:sz w:val="36"/>
              <w:szCs w:val="28"/>
            </w:rPr>
          </w:pPr>
          <w:hyperlink w:anchor="_Toc93851482" w:history="1">
            <w:r w:rsidR="00745C8B" w:rsidRPr="00A11B8A">
              <w:rPr>
                <w:rStyle w:val="Hyperlink"/>
                <w:noProof/>
                <w:sz w:val="36"/>
                <w:szCs w:val="28"/>
              </w:rPr>
              <w:t>Schema used in system</w:t>
            </w:r>
            <w:r w:rsidR="00745C8B" w:rsidRPr="00A11B8A">
              <w:rPr>
                <w:noProof/>
                <w:webHidden/>
                <w:sz w:val="36"/>
                <w:szCs w:val="28"/>
              </w:rPr>
              <w:tab/>
            </w:r>
            <w:r w:rsidR="00745C8B" w:rsidRPr="00A11B8A">
              <w:rPr>
                <w:noProof/>
                <w:webHidden/>
                <w:sz w:val="36"/>
                <w:szCs w:val="28"/>
              </w:rPr>
              <w:fldChar w:fldCharType="begin"/>
            </w:r>
            <w:r w:rsidR="00745C8B" w:rsidRPr="00A11B8A">
              <w:rPr>
                <w:noProof/>
                <w:webHidden/>
                <w:sz w:val="36"/>
                <w:szCs w:val="28"/>
              </w:rPr>
              <w:instrText xml:space="preserve"> PAGEREF _Toc93851482 \h </w:instrText>
            </w:r>
            <w:r w:rsidR="00745C8B" w:rsidRPr="00A11B8A">
              <w:rPr>
                <w:noProof/>
                <w:webHidden/>
                <w:sz w:val="36"/>
                <w:szCs w:val="28"/>
              </w:rPr>
            </w:r>
            <w:r w:rsidR="00745C8B" w:rsidRPr="00A11B8A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45C8B" w:rsidRPr="00A11B8A">
              <w:rPr>
                <w:noProof/>
                <w:webHidden/>
                <w:sz w:val="36"/>
                <w:szCs w:val="28"/>
              </w:rPr>
              <w:t>4</w:t>
            </w:r>
            <w:r w:rsidR="00745C8B" w:rsidRPr="00A11B8A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B2CBE0C" w14:textId="66CD6CD6" w:rsidR="00745C8B" w:rsidRPr="00A11B8A" w:rsidRDefault="00745C8B">
          <w:pPr>
            <w:rPr>
              <w:sz w:val="36"/>
              <w:szCs w:val="28"/>
            </w:rPr>
          </w:pPr>
          <w:r w:rsidRPr="00A11B8A">
            <w:rPr>
              <w:b/>
              <w:bCs/>
              <w:noProof/>
              <w:sz w:val="36"/>
              <w:szCs w:val="28"/>
            </w:rPr>
            <w:fldChar w:fldCharType="end"/>
          </w:r>
        </w:p>
      </w:sdtContent>
    </w:sdt>
    <w:p w14:paraId="4125FEA8" w14:textId="77777777" w:rsidR="00631F5D" w:rsidRDefault="00631F5D" w:rsidP="00A6783B">
      <w:pPr>
        <w:pStyle w:val="Signature"/>
        <w:rPr>
          <w:color w:val="000000" w:themeColor="text1"/>
        </w:rPr>
      </w:pPr>
    </w:p>
    <w:p w14:paraId="0B69C3BB" w14:textId="77777777" w:rsidR="00595182" w:rsidRDefault="00595182" w:rsidP="00A6783B">
      <w:pPr>
        <w:pStyle w:val="Signature"/>
        <w:rPr>
          <w:color w:val="000000" w:themeColor="text1"/>
        </w:rPr>
      </w:pPr>
    </w:p>
    <w:p w14:paraId="744302BC" w14:textId="3F217EB9" w:rsidR="00595182" w:rsidRPr="00AC28C2" w:rsidRDefault="00595182" w:rsidP="00AC28C2">
      <w:pPr>
        <w:spacing w:before="0" w:after="0"/>
        <w:ind w:left="0" w:right="0"/>
        <w:rPr>
          <w:b/>
          <w:bCs/>
          <w:color w:val="000000" w:themeColor="text1"/>
        </w:rPr>
      </w:pPr>
    </w:p>
    <w:sectPr w:rsidR="00595182" w:rsidRPr="00AC28C2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6D019" w14:textId="77777777" w:rsidR="00B12B7D" w:rsidRDefault="00B12B7D" w:rsidP="00A66B18">
      <w:pPr>
        <w:spacing w:before="0" w:after="0"/>
      </w:pPr>
      <w:r>
        <w:separator/>
      </w:r>
    </w:p>
  </w:endnote>
  <w:endnote w:type="continuationSeparator" w:id="0">
    <w:p w14:paraId="0075DFD1" w14:textId="77777777" w:rsidR="00B12B7D" w:rsidRDefault="00B12B7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D18E" w14:textId="77777777" w:rsidR="00B12B7D" w:rsidRDefault="00B12B7D" w:rsidP="00A66B18">
      <w:pPr>
        <w:spacing w:before="0" w:after="0"/>
      </w:pPr>
      <w:r>
        <w:separator/>
      </w:r>
    </w:p>
  </w:footnote>
  <w:footnote w:type="continuationSeparator" w:id="0">
    <w:p w14:paraId="63040D82" w14:textId="77777777" w:rsidR="00B12B7D" w:rsidRDefault="00B12B7D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9C6"/>
    <w:multiLevelType w:val="hybridMultilevel"/>
    <w:tmpl w:val="D34E014C"/>
    <w:lvl w:ilvl="0" w:tplc="3200B7D2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A12493F4" w:tentative="1">
      <w:start w:val="1"/>
      <w:numFmt w:val="bullet"/>
      <w:lvlText w:val="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426E4B2" w:tentative="1">
      <w:start w:val="1"/>
      <w:numFmt w:val="bullet"/>
      <w:lvlText w:val="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8F82DEA" w:tentative="1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D570C9BA" w:tentative="1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45EE9C6" w:tentative="1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D2E828" w:tentative="1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D584AC4A" w:tentative="1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A5E10F4" w:tentative="1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" w15:restartNumberingAfterBreak="0">
    <w:nsid w:val="20C60361"/>
    <w:multiLevelType w:val="hybridMultilevel"/>
    <w:tmpl w:val="945AC038"/>
    <w:lvl w:ilvl="0" w:tplc="9932999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B4BE4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2AE3D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3EB1B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EEBC4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7E709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DC37D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7AD14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D6A27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2A324DC"/>
    <w:multiLevelType w:val="hybridMultilevel"/>
    <w:tmpl w:val="9D08B886"/>
    <w:lvl w:ilvl="0" w:tplc="67E63D0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40B2B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F0071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C2119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FA2E0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066DB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7452E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22AF2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40ED2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1883E6F"/>
    <w:multiLevelType w:val="hybridMultilevel"/>
    <w:tmpl w:val="DB6C41D0"/>
    <w:lvl w:ilvl="0" w:tplc="145A3482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1105A3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CC372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EC0C6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56BF4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3C814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28890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126FE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2090F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CE656A1"/>
    <w:multiLevelType w:val="hybridMultilevel"/>
    <w:tmpl w:val="47A289FE"/>
    <w:lvl w:ilvl="0" w:tplc="65E45426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7F6EDA2" w:tentative="1">
      <w:start w:val="1"/>
      <w:numFmt w:val="bullet"/>
      <w:lvlText w:val="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284C4F7E" w:tentative="1">
      <w:start w:val="1"/>
      <w:numFmt w:val="bullet"/>
      <w:lvlText w:val="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6BEEC4E" w:tentative="1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97867BE" w:tentative="1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82E0C70" w:tentative="1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4CC3B92" w:tentative="1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BED8EB42" w:tentative="1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C79C262C" w:tentative="1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 w16cid:durableId="707879046">
    <w:abstractNumId w:val="0"/>
  </w:num>
  <w:num w:numId="2" w16cid:durableId="1249538231">
    <w:abstractNumId w:val="4"/>
  </w:num>
  <w:num w:numId="3" w16cid:durableId="1497720576">
    <w:abstractNumId w:val="2"/>
  </w:num>
  <w:num w:numId="4" w16cid:durableId="945162776">
    <w:abstractNumId w:val="3"/>
  </w:num>
  <w:num w:numId="5" w16cid:durableId="89273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93"/>
    <w:rsid w:val="00083BAA"/>
    <w:rsid w:val="000D66EC"/>
    <w:rsid w:val="000F5BDD"/>
    <w:rsid w:val="0010680C"/>
    <w:rsid w:val="00135792"/>
    <w:rsid w:val="00152B0B"/>
    <w:rsid w:val="001766D6"/>
    <w:rsid w:val="00192419"/>
    <w:rsid w:val="001B3151"/>
    <w:rsid w:val="001C270D"/>
    <w:rsid w:val="001C71D2"/>
    <w:rsid w:val="001E2320"/>
    <w:rsid w:val="00214E28"/>
    <w:rsid w:val="002269C6"/>
    <w:rsid w:val="002642AB"/>
    <w:rsid w:val="002A43C1"/>
    <w:rsid w:val="00315719"/>
    <w:rsid w:val="00352B81"/>
    <w:rsid w:val="003541A5"/>
    <w:rsid w:val="00394757"/>
    <w:rsid w:val="003A0150"/>
    <w:rsid w:val="003C11E7"/>
    <w:rsid w:val="003E24DF"/>
    <w:rsid w:val="0041428F"/>
    <w:rsid w:val="004A2B0D"/>
    <w:rsid w:val="004B7068"/>
    <w:rsid w:val="004C1989"/>
    <w:rsid w:val="004F76F6"/>
    <w:rsid w:val="00501405"/>
    <w:rsid w:val="00512025"/>
    <w:rsid w:val="00545E6E"/>
    <w:rsid w:val="00583412"/>
    <w:rsid w:val="00595182"/>
    <w:rsid w:val="005B4D97"/>
    <w:rsid w:val="005C2210"/>
    <w:rsid w:val="005D2C24"/>
    <w:rsid w:val="006030B3"/>
    <w:rsid w:val="00615018"/>
    <w:rsid w:val="0062123A"/>
    <w:rsid w:val="00631F5D"/>
    <w:rsid w:val="00646E75"/>
    <w:rsid w:val="006E3A93"/>
    <w:rsid w:val="006F6F10"/>
    <w:rsid w:val="00716D62"/>
    <w:rsid w:val="00745C8B"/>
    <w:rsid w:val="00775E81"/>
    <w:rsid w:val="00783E79"/>
    <w:rsid w:val="007B5AE8"/>
    <w:rsid w:val="007D1B93"/>
    <w:rsid w:val="007F5192"/>
    <w:rsid w:val="00831721"/>
    <w:rsid w:val="00833118"/>
    <w:rsid w:val="00862A06"/>
    <w:rsid w:val="0086497D"/>
    <w:rsid w:val="00870FD0"/>
    <w:rsid w:val="0088302E"/>
    <w:rsid w:val="00883655"/>
    <w:rsid w:val="008978B4"/>
    <w:rsid w:val="00913B1A"/>
    <w:rsid w:val="00926BC7"/>
    <w:rsid w:val="009353C4"/>
    <w:rsid w:val="00937D95"/>
    <w:rsid w:val="00950802"/>
    <w:rsid w:val="009845F4"/>
    <w:rsid w:val="009A7818"/>
    <w:rsid w:val="009A7D71"/>
    <w:rsid w:val="009C7080"/>
    <w:rsid w:val="00A11B8A"/>
    <w:rsid w:val="00A13925"/>
    <w:rsid w:val="00A21E5A"/>
    <w:rsid w:val="00A24835"/>
    <w:rsid w:val="00A26FE7"/>
    <w:rsid w:val="00A66B18"/>
    <w:rsid w:val="00A6783B"/>
    <w:rsid w:val="00A96CF8"/>
    <w:rsid w:val="00AA089B"/>
    <w:rsid w:val="00AC28C2"/>
    <w:rsid w:val="00AE1388"/>
    <w:rsid w:val="00AF3982"/>
    <w:rsid w:val="00B12B7D"/>
    <w:rsid w:val="00B23447"/>
    <w:rsid w:val="00B45725"/>
    <w:rsid w:val="00B50294"/>
    <w:rsid w:val="00B57D6E"/>
    <w:rsid w:val="00B93312"/>
    <w:rsid w:val="00C701F7"/>
    <w:rsid w:val="00C70786"/>
    <w:rsid w:val="00CA6C3E"/>
    <w:rsid w:val="00CD10B5"/>
    <w:rsid w:val="00D10958"/>
    <w:rsid w:val="00D1676D"/>
    <w:rsid w:val="00D21CBD"/>
    <w:rsid w:val="00D66593"/>
    <w:rsid w:val="00DE6DA2"/>
    <w:rsid w:val="00DF2D30"/>
    <w:rsid w:val="00DF744D"/>
    <w:rsid w:val="00E4786A"/>
    <w:rsid w:val="00E55D74"/>
    <w:rsid w:val="00E6540C"/>
    <w:rsid w:val="00E7733C"/>
    <w:rsid w:val="00E81E2A"/>
    <w:rsid w:val="00E8469B"/>
    <w:rsid w:val="00EB6D4C"/>
    <w:rsid w:val="00EE0952"/>
    <w:rsid w:val="00EE7770"/>
    <w:rsid w:val="00EE7F34"/>
    <w:rsid w:val="00EF0325"/>
    <w:rsid w:val="00F45AE2"/>
    <w:rsid w:val="00F52B9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0FD9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qFormat/>
    <w:rsid w:val="005D2C24"/>
    <w:pPr>
      <w:spacing w:before="0" w:after="0"/>
      <w:ind w:right="0"/>
      <w:contextualSpacing/>
    </w:pPr>
    <w:rPr>
      <w:rFonts w:ascii="Times New Roman" w:eastAsia="Times New Roman" w:hAnsi="Times New Roman" w:cs="Times New Roman"/>
      <w:color w:val="auto"/>
      <w:kern w:val="0"/>
      <w:szCs w:val="24"/>
      <w:lang w:eastAsia="en-US"/>
    </w:rPr>
  </w:style>
  <w:style w:type="table" w:styleId="TableGrid">
    <w:name w:val="Table Grid"/>
    <w:basedOn w:val="TableNormal"/>
    <w:uiPriority w:val="39"/>
    <w:rsid w:val="0026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C70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C7080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978B4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28C2"/>
    <w:pPr>
      <w:spacing w:before="0" w:after="200"/>
    </w:pPr>
    <w:rPr>
      <w:i/>
      <w:iCs/>
      <w:color w:val="17406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45C8B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745C8B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3647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3202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85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408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9573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4959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664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518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565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331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699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9312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278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149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788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981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974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5260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279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845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711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9132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355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672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880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569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lam\AppData\Local\Microsoft\Office\16.0\DTS\en-US%7b44A9E192-FF7A-45B8-9FD3-2872CDF03696%7d\%7bFE8A5D31-8152-4914-8603-0BCF7F663502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974F026-B140-4B71-94C5-2AA50C07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{FE8A5D31-8152-4914-8603-0BCF7F663502}tf56348247_win32.dotx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2022-01-23T14:24:00Z</dcterms:created>
  <dcterms:modified xsi:type="dcterms:W3CDTF">2022-08-10T10:31:00Z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